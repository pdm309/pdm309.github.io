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9E" w:rsidRDefault="00C35D9E">
      <w:pPr>
        <w:spacing w:before="4" w:line="140" w:lineRule="exact"/>
        <w:rPr>
          <w:sz w:val="15"/>
          <w:szCs w:val="15"/>
        </w:rPr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</w:p>
    <w:p w:rsidR="00C35D9E" w:rsidRDefault="00752EDC">
      <w:r>
        <w:br w:type="column"/>
      </w:r>
      <w:r>
        <w:rPr>
          <w:rFonts w:ascii="Calibri" w:eastAsia="Calibri" w:hAnsi="Calibri" w:cs="Calibri"/>
          <w:b/>
          <w:color w:val="5B9BD4"/>
          <w:sz w:val="28"/>
          <w:szCs w:val="28"/>
        </w:rPr>
        <w:lastRenderedPageBreak/>
        <w:t xml:space="preserve">  Paul Merritt</w:t>
      </w:r>
    </w:p>
    <w:p w:rsidR="00C35D9E" w:rsidRDefault="00752EDC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Boulder, CO </w:t>
      </w:r>
    </w:p>
    <w:p w:rsidR="00C35D9E" w:rsidRDefault="00752EDC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r>
        <w:rPr>
          <w:rFonts w:ascii="Calibri" w:eastAsia="Calibri" w:hAnsi="Calibri" w:cs="Calibri"/>
          <w:color w:val="0462C1"/>
          <w:sz w:val="21"/>
          <w:szCs w:val="21"/>
          <w:u w:val="single" w:color="0462C1"/>
        </w:rPr>
        <w:t>hey@paulmerritt.me</w:t>
      </w:r>
    </w:p>
    <w:p w:rsidR="00C35D9E" w:rsidRDefault="00C35D9E">
      <w:pPr>
        <w:sectPr w:rsidR="00C35D9E">
          <w:pgSz w:w="12240" w:h="15840"/>
          <w:pgMar w:top="720" w:right="740" w:bottom="280" w:left="740" w:header="0" w:footer="0" w:gutter="0"/>
          <w:cols w:num="2" w:space="720" w:equalWidth="0">
            <w:col w:w="1194" w:space="3302"/>
            <w:col w:w="6263"/>
          </w:cols>
          <w:formProt w:val="0"/>
          <w:docGrid w:linePitch="600" w:charSpace="40960"/>
        </w:sectPr>
      </w:pPr>
    </w:p>
    <w:p w:rsidR="00C35D9E" w:rsidRDefault="00C35D9E">
      <w:pPr>
        <w:spacing w:before="9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A-Frame</w:t>
      </w:r>
      <w:r w:rsidR="00C052D7">
        <w:rPr>
          <w:rFonts w:ascii="Calibri" w:eastAsia="Calibri" w:hAnsi="Calibri" w:cs="Calibri"/>
          <w:w w:val="99"/>
        </w:rPr>
        <w:t>, AR.js, p5.js, ML5.js</w:t>
      </w:r>
      <w:r>
        <w:rPr>
          <w:rFonts w:ascii="Calibri" w:eastAsia="Calibri" w:hAnsi="Calibri" w:cs="Calibri"/>
          <w:w w:val="99"/>
        </w:rPr>
        <w:t>, C#,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Node.js, </w:t>
      </w:r>
      <w:r>
        <w:rPr>
          <w:rFonts w:ascii="Calibri" w:eastAsia="Calibri" w:hAnsi="Calibri" w:cs="Calibri"/>
          <w:w w:val="99"/>
        </w:rPr>
        <w:t>HTML5/CSS,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Processing</w:t>
      </w:r>
    </w:p>
    <w:p w:rsidR="00C35D9E" w:rsidRDefault="00752EDC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Unity, </w:t>
      </w:r>
      <w:r>
        <w:rPr>
          <w:rFonts w:ascii="Calibri" w:eastAsia="Calibri" w:hAnsi="Calibri" w:cs="Calibri"/>
          <w:w w:val="99"/>
        </w:rPr>
        <w:t xml:space="preserve">Maya, </w:t>
      </w:r>
      <w:proofErr w:type="spellStart"/>
      <w:r>
        <w:rPr>
          <w:rFonts w:ascii="Calibri" w:eastAsia="Calibri" w:hAnsi="Calibri" w:cs="Calibri"/>
          <w:w w:val="99"/>
        </w:rPr>
        <w:t>Git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MQTT,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:rsidR="00C35D9E" w:rsidRDefault="00752EDC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:rsidR="00C35D9E" w:rsidRDefault="00C35D9E">
      <w:pPr>
        <w:spacing w:before="10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Augmented Reality Developer                                   September, 2018-Present</w:t>
      </w:r>
    </w:p>
    <w:p w:rsidR="00C35D9E" w:rsidRDefault="00C052D7" w:rsidP="00C052D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Co-</w:t>
      </w:r>
      <w:r>
        <w:rPr>
          <w:rFonts w:ascii="Calibri" w:eastAsia="Calibri" w:hAnsi="Calibri" w:cs="Calibri"/>
          <w:w w:val="99"/>
        </w:rPr>
        <w:t>developed ARTV (Augmented Reality Tracking Visualization) which displays real-time tracking on 3D point clouds</w:t>
      </w:r>
      <w:bookmarkStart w:id="0" w:name="_GoBack"/>
      <w:bookmarkEnd w:id="0"/>
      <w:r>
        <w:rPr>
          <w:rFonts w:ascii="Calibri" w:eastAsia="Calibri" w:hAnsi="Calibri" w:cs="Calibri"/>
          <w:w w:val="99"/>
        </w:rPr>
        <w:t>.</w:t>
      </w:r>
    </w:p>
    <w:p w:rsidR="00752EDC" w:rsidRPr="00752EDC" w:rsidRDefault="00752EDC" w:rsidP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hAnsi="Calibri"/>
          <w:w w:val="99"/>
        </w:rPr>
        <w:t xml:space="preserve">Developed and co-developed several </w:t>
      </w:r>
      <w:proofErr w:type="spellStart"/>
      <w:r>
        <w:rPr>
          <w:rFonts w:ascii="Calibri" w:hAnsi="Calibri"/>
          <w:w w:val="99"/>
        </w:rPr>
        <w:t>WebXR</w:t>
      </w:r>
      <w:proofErr w:type="spellEnd"/>
      <w:r>
        <w:rPr>
          <w:rFonts w:ascii="Calibri" w:hAnsi="Calibri"/>
          <w:w w:val="99"/>
        </w:rPr>
        <w:t xml:space="preserve"> prototypes that stream </w:t>
      </w:r>
      <w:proofErr w:type="spellStart"/>
      <w:r>
        <w:rPr>
          <w:rFonts w:ascii="Calibri" w:hAnsi="Calibri"/>
          <w:w w:val="99"/>
        </w:rPr>
        <w:t>IoT</w:t>
      </w:r>
      <w:proofErr w:type="spellEnd"/>
      <w:r>
        <w:rPr>
          <w:rFonts w:ascii="Calibri" w:hAnsi="Calibri"/>
          <w:w w:val="99"/>
        </w:rPr>
        <w:t xml:space="preserve"> data via MQTT to an A-Frame scene display.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 xml:space="preserve">Co-facilitated the </w:t>
      </w:r>
      <w:proofErr w:type="spellStart"/>
      <w:r>
        <w:rPr>
          <w:rFonts w:ascii="Calibri" w:eastAsia="Calibri" w:hAnsi="Calibri" w:cs="Calibri"/>
          <w:w w:val="99"/>
        </w:rPr>
        <w:t>CHARIoT</w:t>
      </w:r>
      <w:proofErr w:type="spellEnd"/>
      <w:r>
        <w:rPr>
          <w:rFonts w:ascii="Calibri" w:eastAsia="Calibri" w:hAnsi="Calibri" w:cs="Calibri"/>
          <w:w w:val="99"/>
        </w:rPr>
        <w:t xml:space="preserve"> Challenge, bridging </w:t>
      </w:r>
      <w:proofErr w:type="spellStart"/>
      <w:r>
        <w:rPr>
          <w:rFonts w:ascii="Calibri" w:eastAsia="Calibri" w:hAnsi="Calibri" w:cs="Calibri"/>
          <w:w w:val="99"/>
        </w:rPr>
        <w:t>IoT</w:t>
      </w:r>
      <w:proofErr w:type="spellEnd"/>
      <w:r>
        <w:rPr>
          <w:rFonts w:ascii="Calibri" w:eastAsia="Calibri" w:hAnsi="Calibri" w:cs="Calibri"/>
          <w:w w:val="99"/>
        </w:rPr>
        <w:t xml:space="preserve"> and AR industries towards improving a First Responder’s job.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eastAsia="Calibri" w:hAnsi="Calibri" w:cs="Calibri"/>
          <w:w w:val="99"/>
        </w:rPr>
        <w:t>Using C# and Unity to build Augmented Reality (AR) programs for The National Institute of Standards and Technology’s (NIST) Public Safety Communications Research Division (PSCR).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scenarios for the </w:t>
      </w:r>
      <w:proofErr w:type="spellStart"/>
      <w:r>
        <w:rPr>
          <w:rFonts w:ascii="Calibri" w:eastAsia="Calibri" w:hAnsi="Calibri" w:cs="Calibri"/>
          <w:w w:val="99"/>
        </w:rPr>
        <w:t>Vuzix</w:t>
      </w:r>
      <w:proofErr w:type="spellEnd"/>
      <w:r>
        <w:rPr>
          <w:rFonts w:ascii="Calibri" w:eastAsia="Calibri" w:hAnsi="Calibri" w:cs="Calibri"/>
          <w:w w:val="99"/>
        </w:rPr>
        <w:t xml:space="preserve"> Blade and </w:t>
      </w:r>
      <w:proofErr w:type="spellStart"/>
      <w:r>
        <w:rPr>
          <w:rFonts w:ascii="Calibri" w:eastAsia="Calibri" w:hAnsi="Calibri" w:cs="Calibri"/>
          <w:w w:val="99"/>
        </w:rPr>
        <w:t>iOS</w:t>
      </w:r>
      <w:proofErr w:type="spellEnd"/>
      <w:r>
        <w:rPr>
          <w:rFonts w:ascii="Calibri" w:eastAsia="Calibri" w:hAnsi="Calibri" w:cs="Calibri"/>
          <w:w w:val="99"/>
        </w:rPr>
        <w:t>/Android to showcase the potential of AR in a variety of form factors.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 demonstrations to attendees at CES 2019 and 2020, attendees at our Public Safety Stakeholders Conference, and visitors to our facilities in Boulder.</w:t>
      </w:r>
    </w:p>
    <w:p w:rsidR="00C35D9E" w:rsidRDefault="00C35D9E">
      <w:pPr>
        <w:spacing w:before="10"/>
        <w:ind w:left="496"/>
        <w:rPr>
          <w:rFonts w:ascii="Calibri" w:eastAsia="Calibri" w:hAnsi="Calibri" w:cs="Calibri"/>
          <w:b/>
          <w:sz w:val="21"/>
          <w:szCs w:val="21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May-August, 2017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:rsidR="00C35D9E" w:rsidRDefault="00C35D9E">
      <w:pPr>
        <w:spacing w:before="16" w:line="280" w:lineRule="exact"/>
        <w:rPr>
          <w:sz w:val="28"/>
          <w:szCs w:val="28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:rsidR="00C35D9E" w:rsidRDefault="00752EDC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xlsx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csv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uploader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:rsidR="00C35D9E" w:rsidRDefault="00C35D9E">
      <w:pPr>
        <w:spacing w:before="8" w:line="160" w:lineRule="exact"/>
      </w:pPr>
    </w:p>
    <w:p w:rsidR="00C35D9E" w:rsidRDefault="00C35D9E">
      <w:pPr>
        <w:spacing w:before="8" w:line="160" w:lineRule="exact"/>
      </w:pPr>
    </w:p>
    <w:p w:rsidR="00C35D9E" w:rsidRDefault="00752EDC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:rsidR="00C35D9E" w:rsidRDefault="00C35D9E">
      <w:pPr>
        <w:spacing w:line="200" w:lineRule="exact"/>
        <w:rPr>
          <w:sz w:val="11"/>
          <w:szCs w:val="11"/>
        </w:rPr>
      </w:pPr>
    </w:p>
    <w:p w:rsidR="00C35D9E" w:rsidRDefault="00752EDC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:rsidR="00C35D9E" w:rsidRDefault="00752EDC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>
        <w:rPr>
          <w:rFonts w:ascii="Calibri" w:eastAsia="Calibri" w:hAnsi="Calibri" w:cs="Calibri"/>
          <w:sz w:val="21"/>
          <w:szCs w:val="21"/>
        </w:rPr>
        <w:t>Game Engineering</w:t>
      </w: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Programming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Projects</w:t>
      </w:r>
    </w:p>
    <w:p w:rsidR="00C35D9E" w:rsidRDefault="00C35D9E">
      <w:pPr>
        <w:spacing w:before="9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Java to C++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Transpiler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(Java, XTC, SBT)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September-December, 2016</w:t>
      </w:r>
    </w:p>
    <w:p w:rsidR="00C35D9E" w:rsidRDefault="00752EDC">
      <w:pPr>
        <w:spacing w:before="38" w:line="240" w:lineRule="exact"/>
        <w:ind w:left="136" w:right="16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transpiler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Object-Oriented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(OOP)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class.</w:t>
      </w:r>
      <w:proofErr w:type="gramEnd"/>
      <w:r>
        <w:rPr>
          <w:rFonts w:ascii="Calibri" w:eastAsia="Calibri" w:hAnsi="Calibri" w:cs="Calibri"/>
          <w:w w:val="99"/>
        </w:rPr>
        <w:t xml:space="preserve"> </w:t>
      </w:r>
      <w:proofErr w:type="gramStart"/>
      <w:r>
        <w:rPr>
          <w:rFonts w:ascii="Calibri" w:eastAsia="Calibri" w:hAnsi="Calibri" w:cs="Calibri"/>
          <w:w w:val="99"/>
        </w:rPr>
        <w:t>Written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XTC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libraries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SBT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builder.</w:t>
      </w:r>
      <w:proofErr w:type="gramEnd"/>
    </w:p>
    <w:p w:rsidR="00C35D9E" w:rsidRDefault="00752EDC">
      <w:pPr>
        <w:spacing w:before="15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virtual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methods.</w:t>
      </w:r>
    </w:p>
    <w:p w:rsidR="00C35D9E" w:rsidRDefault="00752EDC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Output: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inheritance.</w:t>
      </w:r>
    </w:p>
    <w:p w:rsidR="00C35D9E" w:rsidRDefault="00752EDC">
      <w:pPr>
        <w:spacing w:before="11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Generate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files.</w:t>
      </w:r>
    </w:p>
    <w:p w:rsidR="00C35D9E" w:rsidRDefault="00C35D9E">
      <w:pPr>
        <w:spacing w:before="11"/>
        <w:rPr>
          <w:rFonts w:ascii="Calibri" w:eastAsia="Calibri" w:hAnsi="Calibri" w:cs="Calibri"/>
          <w:w w:val="99"/>
        </w:rPr>
      </w:pPr>
    </w:p>
    <w:p w:rsidR="00C35D9E" w:rsidRDefault="00C35D9E">
      <w:pPr>
        <w:spacing w:before="12"/>
        <w:ind w:left="496"/>
        <w:rPr>
          <w:rFonts w:ascii="Calibri" w:eastAsia="Calibri" w:hAnsi="Calibri" w:cs="Calibri"/>
        </w:rPr>
      </w:pPr>
    </w:p>
    <w:sectPr w:rsidR="00C35D9E">
      <w:type w:val="continuous"/>
      <w:pgSz w:w="12240" w:h="15840"/>
      <w:pgMar w:top="720" w:right="740" w:bottom="280" w:left="740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AF7"/>
    <w:multiLevelType w:val="multilevel"/>
    <w:tmpl w:val="BD9CBD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9E"/>
    <w:rsid w:val="005F0110"/>
    <w:rsid w:val="00752EDC"/>
    <w:rsid w:val="00C052D7"/>
    <w:rsid w:val="00C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D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D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Merritt</dc:creator>
  <cp:lastModifiedBy>Paul</cp:lastModifiedBy>
  <cp:revision>2</cp:revision>
  <cp:lastPrinted>2022-08-31T20:01:00Z</cp:lastPrinted>
  <dcterms:created xsi:type="dcterms:W3CDTF">2022-08-31T20:01:00Z</dcterms:created>
  <dcterms:modified xsi:type="dcterms:W3CDTF">2022-08-31T20:01:00Z</dcterms:modified>
  <dc:language>en-US</dc:language>
</cp:coreProperties>
</file>