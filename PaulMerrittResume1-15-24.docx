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9E" w:rsidRDefault="00C35D9E">
      <w:pPr>
        <w:spacing w:before="4" w:line="140" w:lineRule="exact"/>
        <w:rPr>
          <w:sz w:val="15"/>
          <w:szCs w:val="15"/>
        </w:rPr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752EDC">
      <w:pPr>
        <w:spacing w:line="300" w:lineRule="exact"/>
        <w:ind w:left="119" w:right="-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Skills</w:t>
      </w:r>
    </w:p>
    <w:p w:rsidR="00C35D9E" w:rsidRDefault="00752EDC">
      <w:r>
        <w:br w:type="column"/>
      </w:r>
      <w:r>
        <w:rPr>
          <w:rFonts w:ascii="Calibri" w:eastAsia="Calibri" w:hAnsi="Calibri" w:cs="Calibri"/>
          <w:b/>
          <w:color w:val="5B9BD4"/>
          <w:sz w:val="28"/>
          <w:szCs w:val="28"/>
        </w:rPr>
        <w:lastRenderedPageBreak/>
        <w:t xml:space="preserve">  Paul Merritt</w:t>
      </w:r>
    </w:p>
    <w:p w:rsidR="00C35D9E" w:rsidRDefault="00B7251F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New York, NY</w:t>
      </w:r>
      <w:r w:rsidR="00752EDC">
        <w:rPr>
          <w:rFonts w:ascii="Calibri" w:eastAsia="Calibri" w:hAnsi="Calibri" w:cs="Calibri"/>
          <w:sz w:val="21"/>
          <w:szCs w:val="21"/>
        </w:rPr>
        <w:t xml:space="preserve"> </w:t>
      </w:r>
    </w:p>
    <w:p w:rsidR="00C35D9E" w:rsidRDefault="00752EDC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(310) 359-3021 (cell) </w:t>
      </w:r>
      <w:r>
        <w:rPr>
          <w:rFonts w:ascii="Calibri" w:eastAsia="Calibri" w:hAnsi="Calibri" w:cs="Calibri"/>
          <w:color w:val="0462C1"/>
          <w:sz w:val="21"/>
          <w:szCs w:val="21"/>
          <w:u w:val="single" w:color="0462C1"/>
        </w:rPr>
        <w:t>hey@paulmerritt.me</w:t>
      </w:r>
    </w:p>
    <w:p w:rsidR="00C35D9E" w:rsidRDefault="00C35D9E">
      <w:pPr>
        <w:sectPr w:rsidR="00C35D9E">
          <w:pgSz w:w="12240" w:h="15840"/>
          <w:pgMar w:top="720" w:right="740" w:bottom="280" w:left="740" w:header="0" w:footer="0" w:gutter="0"/>
          <w:cols w:num="2" w:space="720" w:equalWidth="0">
            <w:col w:w="1194" w:space="3302"/>
            <w:col w:w="6263"/>
          </w:cols>
          <w:formProt w:val="0"/>
          <w:docGrid w:linePitch="600" w:charSpace="40960"/>
        </w:sectPr>
      </w:pPr>
    </w:p>
    <w:p w:rsidR="00C35D9E" w:rsidRDefault="00C35D9E">
      <w:pPr>
        <w:spacing w:before="9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Programming: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DE0783">
        <w:rPr>
          <w:rFonts w:ascii="Calibri" w:eastAsia="Calibri" w:hAnsi="Calibri" w:cs="Calibri"/>
        </w:rPr>
        <w:t>TypeScript</w:t>
      </w:r>
      <w:proofErr w:type="spellEnd"/>
      <w:r w:rsidR="00DE0783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w w:val="99"/>
        </w:rPr>
        <w:t>A-Frame</w:t>
      </w:r>
      <w:r w:rsidR="00C052D7">
        <w:rPr>
          <w:rFonts w:ascii="Calibri" w:eastAsia="Calibri" w:hAnsi="Calibri" w:cs="Calibri"/>
          <w:w w:val="99"/>
        </w:rPr>
        <w:t>, AR.js, p5.js, ML5.js</w:t>
      </w:r>
      <w:r>
        <w:rPr>
          <w:rFonts w:ascii="Calibri" w:eastAsia="Calibri" w:hAnsi="Calibri" w:cs="Calibri"/>
          <w:w w:val="99"/>
        </w:rPr>
        <w:t>, C#,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JavaScript,</w:t>
      </w:r>
      <w:r>
        <w:rPr>
          <w:rFonts w:ascii="Calibri" w:eastAsia="Calibri" w:hAnsi="Calibri" w:cs="Calibri"/>
        </w:rPr>
        <w:t xml:space="preserve"> Node.js, </w:t>
      </w:r>
      <w:r w:rsidR="00561E20">
        <w:rPr>
          <w:rFonts w:ascii="Calibri" w:eastAsia="Calibri" w:hAnsi="Calibri" w:cs="Calibri"/>
          <w:w w:val="99"/>
        </w:rPr>
        <w:t xml:space="preserve">HTML5, </w:t>
      </w:r>
      <w:r>
        <w:rPr>
          <w:rFonts w:ascii="Calibri" w:eastAsia="Calibri" w:hAnsi="Calibri" w:cs="Calibri"/>
          <w:w w:val="99"/>
        </w:rPr>
        <w:t>CSS,</w:t>
      </w:r>
      <w:r>
        <w:rPr>
          <w:rFonts w:ascii="Calibri" w:eastAsia="Calibri" w:hAnsi="Calibri" w:cs="Calibri"/>
        </w:rPr>
        <w:t xml:space="preserve"> </w:t>
      </w:r>
      <w:r w:rsidR="00DE0783">
        <w:rPr>
          <w:rFonts w:ascii="Calibri" w:eastAsia="Calibri" w:hAnsi="Calibri" w:cs="Calibri"/>
          <w:w w:val="99"/>
        </w:rPr>
        <w:t>Python</w:t>
      </w:r>
    </w:p>
    <w:p w:rsidR="00C35D9E" w:rsidRDefault="00752EDC">
      <w:pPr>
        <w:ind w:left="136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Skills:</w:t>
      </w:r>
      <w:r>
        <w:rPr>
          <w:rFonts w:ascii="Calibri" w:eastAsia="Calibri" w:hAnsi="Calibri" w:cs="Calibri"/>
          <w:b/>
        </w:rPr>
        <w:t xml:space="preserve"> </w:t>
      </w:r>
      <w:r w:rsidR="00DE0783">
        <w:rPr>
          <w:rFonts w:ascii="Calibri" w:eastAsia="Calibri" w:hAnsi="Calibri" w:cs="Calibri"/>
        </w:rPr>
        <w:t xml:space="preserve">Meta Spark Studio, </w:t>
      </w:r>
      <w:r>
        <w:rPr>
          <w:rFonts w:ascii="Calibri" w:eastAsia="Calibri" w:hAnsi="Calibri" w:cs="Calibri"/>
        </w:rPr>
        <w:t xml:space="preserve">Unity, </w:t>
      </w:r>
      <w:r>
        <w:rPr>
          <w:rFonts w:ascii="Calibri" w:eastAsia="Calibri" w:hAnsi="Calibri" w:cs="Calibri"/>
          <w:w w:val="99"/>
        </w:rPr>
        <w:t xml:space="preserve">Maya, </w:t>
      </w:r>
      <w:proofErr w:type="spellStart"/>
      <w:r>
        <w:rPr>
          <w:rFonts w:ascii="Calibri" w:eastAsia="Calibri" w:hAnsi="Calibri" w:cs="Calibri"/>
          <w:w w:val="99"/>
        </w:rPr>
        <w:t>Git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MQTT, </w:t>
      </w:r>
      <w:r>
        <w:rPr>
          <w:rFonts w:ascii="Calibri" w:eastAsia="Calibri" w:hAnsi="Calibri" w:cs="Calibri"/>
          <w:w w:val="99"/>
        </w:rPr>
        <w:t>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Premiere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Photoshop,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Audacity,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OBS</w:t>
      </w:r>
    </w:p>
    <w:p w:rsidR="00561E20" w:rsidRPr="00561E20" w:rsidRDefault="00561E20" w:rsidP="00561E20">
      <w:pPr>
        <w:ind w:left="136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b/>
          <w:w w:val="99"/>
        </w:rPr>
        <w:t>Platforms:</w:t>
      </w:r>
      <w:r>
        <w:rPr>
          <w:rFonts w:ascii="Calibri" w:eastAsia="Calibri" w:hAnsi="Calibri" w:cs="Calibri"/>
          <w:b/>
        </w:rPr>
        <w:t xml:space="preserve"> </w:t>
      </w:r>
      <w:r w:rsidR="00DE0783">
        <w:rPr>
          <w:rFonts w:ascii="Calibri" w:eastAsia="Calibri" w:hAnsi="Calibri" w:cs="Calibri"/>
        </w:rPr>
        <w:t xml:space="preserve">Meta Quest 3, </w:t>
      </w:r>
      <w:r>
        <w:rPr>
          <w:rFonts w:ascii="Calibri" w:eastAsia="Calibri" w:hAnsi="Calibri" w:cs="Calibri"/>
        </w:rPr>
        <w:t xml:space="preserve">Microsoft </w:t>
      </w:r>
      <w:proofErr w:type="spellStart"/>
      <w:r>
        <w:rPr>
          <w:rFonts w:ascii="Calibri" w:eastAsia="Calibri" w:hAnsi="Calibri" w:cs="Calibri"/>
        </w:rPr>
        <w:t>HoloLe</w:t>
      </w:r>
      <w:r w:rsidR="009C51DE">
        <w:rPr>
          <w:rFonts w:ascii="Calibri" w:eastAsia="Calibri" w:hAnsi="Calibri" w:cs="Calibri"/>
        </w:rPr>
        <w:t>ns</w:t>
      </w:r>
      <w:proofErr w:type="spellEnd"/>
      <w:r w:rsidR="009C51DE">
        <w:rPr>
          <w:rFonts w:ascii="Calibri" w:eastAsia="Calibri" w:hAnsi="Calibri" w:cs="Calibri"/>
        </w:rPr>
        <w:t xml:space="preserve">, </w:t>
      </w:r>
      <w:proofErr w:type="spellStart"/>
      <w:r w:rsidR="009C51DE">
        <w:rPr>
          <w:rFonts w:ascii="Calibri" w:eastAsia="Calibri" w:hAnsi="Calibri" w:cs="Calibri"/>
        </w:rPr>
        <w:t>MagicLeap</w:t>
      </w:r>
      <w:proofErr w:type="spellEnd"/>
      <w:r w:rsidR="009C51DE">
        <w:rPr>
          <w:rFonts w:ascii="Calibri" w:eastAsia="Calibri" w:hAnsi="Calibri" w:cs="Calibri"/>
        </w:rPr>
        <w:t xml:space="preserve"> One, </w:t>
      </w:r>
      <w:proofErr w:type="spellStart"/>
      <w:r w:rsidR="009C51DE">
        <w:rPr>
          <w:rFonts w:ascii="Calibri" w:eastAsia="Calibri" w:hAnsi="Calibri" w:cs="Calibri"/>
        </w:rPr>
        <w:t>Vuzix</w:t>
      </w:r>
      <w:proofErr w:type="spellEnd"/>
      <w:r w:rsidR="009C51DE">
        <w:rPr>
          <w:rFonts w:ascii="Calibri" w:eastAsia="Calibri" w:hAnsi="Calibri" w:cs="Calibri"/>
        </w:rPr>
        <w:t xml:space="preserve"> Blade, </w:t>
      </w:r>
      <w:proofErr w:type="spellStart"/>
      <w:r w:rsidR="009C51DE">
        <w:rPr>
          <w:rFonts w:ascii="Calibri" w:eastAsia="Calibri" w:hAnsi="Calibri" w:cs="Calibri"/>
        </w:rPr>
        <w:t>iOS</w:t>
      </w:r>
      <w:proofErr w:type="spellEnd"/>
      <w:r w:rsidR="009C51DE">
        <w:rPr>
          <w:rFonts w:ascii="Calibri" w:eastAsia="Calibri" w:hAnsi="Calibri" w:cs="Calibri"/>
        </w:rPr>
        <w:t>, Android, Web</w:t>
      </w:r>
    </w:p>
    <w:p w:rsidR="00C35D9E" w:rsidRDefault="00752EDC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Languages: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Conversational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Spanish</w:t>
      </w: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752EDC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Work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Experience</w:t>
      </w:r>
    </w:p>
    <w:p w:rsidR="004E58BA" w:rsidRDefault="004E58BA" w:rsidP="004E58BA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Meta,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Technical Artist                                                           October, 2022-Present</w:t>
      </w:r>
    </w:p>
    <w:p w:rsidR="004E58BA" w:rsidRPr="00E84AF0" w:rsidRDefault="004E58BA" w:rsidP="004E58BA">
      <w:pPr>
        <w:tabs>
          <w:tab w:val="left" w:pos="840"/>
        </w:tabs>
        <w:spacing w:before="50"/>
        <w:ind w:left="856" w:right="116" w:hanging="360"/>
        <w:rPr>
          <w:rFonts w:asciiTheme="minorHAnsi" w:hAnsiTheme="minorHAnsi" w:cstheme="minorHAnsi"/>
        </w:rPr>
      </w:pPr>
      <w:r>
        <w:rPr>
          <w:w w:val="99"/>
        </w:rPr>
        <w:t>•</w:t>
      </w:r>
      <w:r>
        <w:tab/>
      </w:r>
      <w:r w:rsidR="00E84AF0" w:rsidRPr="00E84AF0">
        <w:rPr>
          <w:rFonts w:asciiTheme="minorHAnsi" w:hAnsiTheme="minorHAnsi" w:cstheme="minorHAnsi"/>
        </w:rPr>
        <w:t>Co-developed a variety of projects for Meta, contracted through Insight Global. Project details, purpose, and technologies are bound by NDA.</w:t>
      </w:r>
    </w:p>
    <w:p w:rsidR="00E84AF0" w:rsidRPr="00E84AF0" w:rsidRDefault="00E84AF0" w:rsidP="00E84AF0">
      <w:pPr>
        <w:tabs>
          <w:tab w:val="left" w:pos="840"/>
        </w:tabs>
        <w:spacing w:before="50"/>
        <w:ind w:left="856" w:right="116" w:hanging="360"/>
        <w:rPr>
          <w:rFonts w:asciiTheme="minorHAnsi" w:hAnsiTheme="minorHAnsi" w:cstheme="minorHAnsi"/>
        </w:rPr>
      </w:pPr>
      <w:r w:rsidRPr="00E84AF0">
        <w:rPr>
          <w:rFonts w:asciiTheme="minorHAnsi" w:hAnsiTheme="minorHAnsi" w:cstheme="minorHAnsi"/>
          <w:w w:val="99"/>
        </w:rPr>
        <w:t>•</w:t>
      </w:r>
      <w:r w:rsidRPr="00E84AF0">
        <w:rPr>
          <w:rFonts w:asciiTheme="minorHAnsi" w:hAnsiTheme="minorHAnsi" w:cstheme="minorHAnsi"/>
        </w:rPr>
        <w:tab/>
        <w:t xml:space="preserve">Implemented features at </w:t>
      </w:r>
      <w:r w:rsidR="0084594B">
        <w:rPr>
          <w:rFonts w:asciiTheme="minorHAnsi" w:hAnsiTheme="minorHAnsi" w:cstheme="minorHAnsi"/>
        </w:rPr>
        <w:t>request of project managers</w:t>
      </w:r>
      <w:r w:rsidRPr="00E84AF0">
        <w:rPr>
          <w:rFonts w:asciiTheme="minorHAnsi" w:hAnsiTheme="minorHAnsi" w:cstheme="minorHAnsi"/>
        </w:rPr>
        <w:t>, analyzed and optimized software performance, and pitched solutions to UX concerns.</w:t>
      </w:r>
    </w:p>
    <w:p w:rsidR="003D6068" w:rsidRPr="00E84AF0" w:rsidRDefault="00E84AF0" w:rsidP="00E84AF0">
      <w:pPr>
        <w:tabs>
          <w:tab w:val="left" w:pos="840"/>
        </w:tabs>
        <w:spacing w:before="50"/>
        <w:ind w:left="856" w:right="116" w:hanging="360"/>
        <w:rPr>
          <w:rFonts w:asciiTheme="minorHAnsi" w:hAnsiTheme="minorHAnsi" w:cstheme="minorHAnsi"/>
        </w:rPr>
      </w:pPr>
      <w:r w:rsidRPr="00E84AF0">
        <w:rPr>
          <w:rFonts w:asciiTheme="minorHAnsi" w:hAnsiTheme="minorHAnsi" w:cstheme="minorHAnsi"/>
          <w:w w:val="99"/>
        </w:rPr>
        <w:t>•</w:t>
      </w:r>
      <w:r w:rsidR="00516A29">
        <w:rPr>
          <w:rFonts w:asciiTheme="minorHAnsi" w:hAnsiTheme="minorHAnsi" w:cstheme="minorHAnsi"/>
        </w:rPr>
        <w:tab/>
        <w:t>Regularly p</w:t>
      </w:r>
      <w:r w:rsidRPr="00E84AF0">
        <w:rPr>
          <w:rFonts w:asciiTheme="minorHAnsi" w:hAnsiTheme="minorHAnsi" w:cstheme="minorHAnsi"/>
        </w:rPr>
        <w:t xml:space="preserve">articipated in on-call rotation 3 days </w:t>
      </w:r>
      <w:r w:rsidR="00516A29">
        <w:rPr>
          <w:rFonts w:asciiTheme="minorHAnsi" w:hAnsiTheme="minorHAnsi" w:cstheme="minorHAnsi"/>
        </w:rPr>
        <w:t>at a time</w:t>
      </w:r>
      <w:r w:rsidRPr="00E84AF0">
        <w:rPr>
          <w:rFonts w:asciiTheme="minorHAnsi" w:hAnsiTheme="minorHAnsi" w:cstheme="minorHAnsi"/>
        </w:rPr>
        <w:t>.</w:t>
      </w:r>
      <w:bookmarkStart w:id="0" w:name="_GoBack"/>
      <w:bookmarkEnd w:id="0"/>
    </w:p>
    <w:p w:rsidR="00E84AF0" w:rsidRPr="00E84AF0" w:rsidRDefault="00E84AF0" w:rsidP="00E84AF0">
      <w:pPr>
        <w:tabs>
          <w:tab w:val="left" w:pos="840"/>
        </w:tabs>
        <w:spacing w:before="50"/>
        <w:ind w:left="856" w:right="116" w:hanging="360"/>
      </w:pPr>
    </w:p>
    <w:p w:rsidR="003D6068" w:rsidRDefault="00FB7008" w:rsidP="003D6068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Bolder Games</w:t>
      </w:r>
      <w:r w:rsidR="003D6068">
        <w:rPr>
          <w:rFonts w:ascii="Calibri" w:eastAsia="Calibri" w:hAnsi="Calibri" w:cs="Calibri"/>
          <w:b/>
          <w:sz w:val="21"/>
          <w:szCs w:val="21"/>
        </w:rPr>
        <w:t xml:space="preserve">, </w:t>
      </w:r>
      <w:r w:rsidR="003D6068">
        <w:rPr>
          <w:rFonts w:ascii="Calibri" w:eastAsia="Calibri" w:hAnsi="Calibri" w:cs="Calibri"/>
          <w:sz w:val="21"/>
          <w:szCs w:val="21"/>
        </w:rPr>
        <w:t>Remote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</w:t>
      </w:r>
      <w:r w:rsidR="00561E20">
        <w:rPr>
          <w:rFonts w:ascii="Calibri" w:eastAsia="Calibri" w:hAnsi="Calibri" w:cs="Calibri"/>
          <w:b/>
          <w:sz w:val="21"/>
          <w:szCs w:val="21"/>
        </w:rPr>
        <w:t xml:space="preserve">               </w:t>
      </w:r>
      <w:r w:rsidR="003D6068">
        <w:rPr>
          <w:rFonts w:ascii="Calibri" w:eastAsia="Calibri" w:hAnsi="Calibri" w:cs="Calibri"/>
          <w:b/>
          <w:sz w:val="21"/>
          <w:szCs w:val="21"/>
        </w:rPr>
        <w:t xml:space="preserve">Freelance Augmented Reality Developer                  </w:t>
      </w:r>
      <w:r w:rsidR="00561E20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3D6068" w:rsidRPr="003D6068">
        <w:rPr>
          <w:rFonts w:ascii="Calibri" w:eastAsia="Calibri" w:hAnsi="Calibri" w:cs="Calibri"/>
          <w:b/>
          <w:sz w:val="21"/>
          <w:szCs w:val="21"/>
        </w:rPr>
        <w:t>August-September 2022</w:t>
      </w:r>
    </w:p>
    <w:p w:rsidR="00561E20" w:rsidRDefault="003D6068" w:rsidP="00852863">
      <w:pPr>
        <w:spacing w:before="51"/>
        <w:ind w:left="496"/>
        <w:rPr>
          <w:rFonts w:ascii="Calibri" w:eastAsia="Calibri" w:hAnsi="Calibri" w:cs="Calibri"/>
          <w:sz w:val="26"/>
          <w:szCs w:val="26"/>
        </w:rPr>
      </w:pPr>
      <w:r>
        <w:rPr>
          <w:w w:val="99"/>
        </w:rPr>
        <w:t>•</w:t>
      </w:r>
      <w:r>
        <w:t xml:space="preserve">     </w:t>
      </w:r>
      <w:r w:rsidR="00852863" w:rsidRPr="00852863">
        <w:rPr>
          <w:rFonts w:ascii="Calibri" w:eastAsia="Calibri" w:hAnsi="Calibri" w:cs="Calibri"/>
          <w:w w:val="99"/>
        </w:rPr>
        <w:t>Worked on a small team of developers operating in a SCRUM workflow on an Augmented Reality project. This project was for The Walt Disney Company, contracted through Bolder Games. Project details, purpose and technologies are bound by NDA.</w:t>
      </w:r>
    </w:p>
    <w:p w:rsidR="00C35D9E" w:rsidRDefault="00C35D9E">
      <w:pPr>
        <w:spacing w:before="10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NIST, </w:t>
      </w:r>
      <w:r>
        <w:rPr>
          <w:rFonts w:ascii="Calibri" w:eastAsia="Calibri" w:hAnsi="Calibri" w:cs="Calibri"/>
          <w:sz w:val="21"/>
          <w:szCs w:val="21"/>
        </w:rPr>
        <w:t xml:space="preserve">Boulder, CO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 xml:space="preserve">Augmented Reality Developer   </w:t>
      </w:r>
      <w:r w:rsidR="004E58BA">
        <w:rPr>
          <w:rFonts w:ascii="Calibri" w:eastAsia="Calibri" w:hAnsi="Calibri" w:cs="Calibri"/>
          <w:b/>
          <w:sz w:val="21"/>
          <w:szCs w:val="21"/>
        </w:rPr>
        <w:t xml:space="preserve">                    </w:t>
      </w:r>
      <w:r>
        <w:rPr>
          <w:rFonts w:ascii="Calibri" w:eastAsia="Calibri" w:hAnsi="Calibri" w:cs="Calibri"/>
          <w:b/>
          <w:sz w:val="21"/>
          <w:szCs w:val="21"/>
        </w:rPr>
        <w:t>September, 2018-</w:t>
      </w:r>
      <w:r w:rsidR="004E58BA">
        <w:rPr>
          <w:rFonts w:ascii="Calibri" w:eastAsia="Calibri" w:hAnsi="Calibri" w:cs="Calibri"/>
          <w:b/>
          <w:sz w:val="21"/>
          <w:szCs w:val="21"/>
        </w:rPr>
        <w:t>October, 2022</w:t>
      </w:r>
    </w:p>
    <w:p w:rsidR="00C35D9E" w:rsidRDefault="00C052D7" w:rsidP="00C052D7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Co-developed ARTV (Augmented Reality Tracking Visualization) which displays real-time tracking on 3D point clouds.</w:t>
      </w:r>
    </w:p>
    <w:p w:rsidR="00752EDC" w:rsidRPr="00752EDC" w:rsidRDefault="00752EDC" w:rsidP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ascii="Calibri" w:hAnsi="Calibri"/>
          <w:w w:val="99"/>
        </w:rPr>
        <w:t xml:space="preserve">Developed and co-developed several </w:t>
      </w:r>
      <w:proofErr w:type="spellStart"/>
      <w:r>
        <w:rPr>
          <w:rFonts w:ascii="Calibri" w:hAnsi="Calibri"/>
          <w:w w:val="99"/>
        </w:rPr>
        <w:t>WebXR</w:t>
      </w:r>
      <w:proofErr w:type="spellEnd"/>
      <w:r>
        <w:rPr>
          <w:rFonts w:ascii="Calibri" w:hAnsi="Calibri"/>
          <w:w w:val="99"/>
        </w:rPr>
        <w:t xml:space="preserve"> prototypes that stream </w:t>
      </w:r>
      <w:proofErr w:type="spellStart"/>
      <w:r>
        <w:rPr>
          <w:rFonts w:ascii="Calibri" w:hAnsi="Calibri"/>
          <w:w w:val="99"/>
        </w:rPr>
        <w:t>IoT</w:t>
      </w:r>
      <w:proofErr w:type="spellEnd"/>
      <w:r>
        <w:rPr>
          <w:rFonts w:ascii="Calibri" w:hAnsi="Calibri"/>
          <w:w w:val="99"/>
        </w:rPr>
        <w:t xml:space="preserve"> data via MQTT to an A-Frame scene display.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 xml:space="preserve">Co-facilitated the </w:t>
      </w:r>
      <w:proofErr w:type="spellStart"/>
      <w:r>
        <w:rPr>
          <w:rFonts w:ascii="Calibri" w:eastAsia="Calibri" w:hAnsi="Calibri" w:cs="Calibri"/>
          <w:w w:val="99"/>
        </w:rPr>
        <w:t>CHARIoT</w:t>
      </w:r>
      <w:proofErr w:type="spellEnd"/>
      <w:r>
        <w:rPr>
          <w:rFonts w:ascii="Calibri" w:eastAsia="Calibri" w:hAnsi="Calibri" w:cs="Calibri"/>
          <w:w w:val="99"/>
        </w:rPr>
        <w:t xml:space="preserve"> Challenge, bridging </w:t>
      </w:r>
      <w:proofErr w:type="spellStart"/>
      <w:r>
        <w:rPr>
          <w:rFonts w:ascii="Calibri" w:eastAsia="Calibri" w:hAnsi="Calibri" w:cs="Calibri"/>
          <w:w w:val="99"/>
        </w:rPr>
        <w:t>IoT</w:t>
      </w:r>
      <w:proofErr w:type="spellEnd"/>
      <w:r>
        <w:rPr>
          <w:rFonts w:ascii="Calibri" w:eastAsia="Calibri" w:hAnsi="Calibri" w:cs="Calibri"/>
          <w:w w:val="99"/>
        </w:rPr>
        <w:t xml:space="preserve"> and AR industries towards improving a First Responder’s job.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ascii="Calibri" w:eastAsia="Calibri" w:hAnsi="Calibri" w:cs="Calibri"/>
          <w:w w:val="99"/>
        </w:rPr>
        <w:t>Using C# and Unity to build Augmented Reality (AR) programs for The National Institute of Standards and Technology’s (NIST) Public Safety Communications Research Division (PSCR).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and demoing POC-level training simulations for the Microsoft </w:t>
      </w:r>
      <w:proofErr w:type="spellStart"/>
      <w:r>
        <w:rPr>
          <w:rFonts w:ascii="Calibri" w:eastAsia="Calibri" w:hAnsi="Calibri" w:cs="Calibri"/>
          <w:w w:val="99"/>
        </w:rPr>
        <w:t>Hololens</w:t>
      </w:r>
      <w:proofErr w:type="spellEnd"/>
      <w:r>
        <w:rPr>
          <w:rFonts w:ascii="Calibri" w:eastAsia="Calibri" w:hAnsi="Calibri" w:cs="Calibri"/>
          <w:w w:val="99"/>
        </w:rPr>
        <w:t xml:space="preserve"> and Magic Leap One.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scenarios for the </w:t>
      </w:r>
      <w:proofErr w:type="spellStart"/>
      <w:r>
        <w:rPr>
          <w:rFonts w:ascii="Calibri" w:eastAsia="Calibri" w:hAnsi="Calibri" w:cs="Calibri"/>
          <w:w w:val="99"/>
        </w:rPr>
        <w:t>Vuzix</w:t>
      </w:r>
      <w:proofErr w:type="spellEnd"/>
      <w:r>
        <w:rPr>
          <w:rFonts w:ascii="Calibri" w:eastAsia="Calibri" w:hAnsi="Calibri" w:cs="Calibri"/>
          <w:w w:val="99"/>
        </w:rPr>
        <w:t xml:space="preserve"> Blade and </w:t>
      </w:r>
      <w:proofErr w:type="spellStart"/>
      <w:r>
        <w:rPr>
          <w:rFonts w:ascii="Calibri" w:eastAsia="Calibri" w:hAnsi="Calibri" w:cs="Calibri"/>
          <w:w w:val="99"/>
        </w:rPr>
        <w:t>iOS</w:t>
      </w:r>
      <w:proofErr w:type="spellEnd"/>
      <w:r>
        <w:rPr>
          <w:rFonts w:ascii="Calibri" w:eastAsia="Calibri" w:hAnsi="Calibri" w:cs="Calibri"/>
          <w:w w:val="99"/>
        </w:rPr>
        <w:t>/Android to showcase the potential of AR in a variety of form factors.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Working with local and distant Fire Fighters and Bomb Disposal experts.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 demonstrations to attendees at CES 2019 and 2020, attendees at our Public Safety Stakeholders Conference, and visitors to our facilities in Boulder.</w:t>
      </w:r>
    </w:p>
    <w:p w:rsidR="00C35D9E" w:rsidRDefault="00C35D9E">
      <w:pPr>
        <w:spacing w:before="10"/>
        <w:ind w:left="496"/>
        <w:rPr>
          <w:rFonts w:ascii="Calibri" w:eastAsia="Calibri" w:hAnsi="Calibri" w:cs="Calibri"/>
          <w:b/>
          <w:sz w:val="21"/>
          <w:szCs w:val="21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City of Los Angeles ITA, </w:t>
      </w:r>
      <w:r>
        <w:rPr>
          <w:rFonts w:ascii="Calibri" w:eastAsia="Calibri" w:hAnsi="Calibri" w:cs="Calibri"/>
          <w:sz w:val="21"/>
          <w:szCs w:val="21"/>
        </w:rPr>
        <w:t xml:space="preserve">Los Angeles, CA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May-August, 2017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Technology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Agency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(ITA)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 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Department.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closely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DAQRI,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senior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staff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Angeles.</w:t>
      </w:r>
    </w:p>
    <w:p w:rsidR="00C35D9E" w:rsidRDefault="00C35D9E">
      <w:pPr>
        <w:spacing w:before="16" w:line="280" w:lineRule="exact"/>
        <w:rPr>
          <w:sz w:val="28"/>
          <w:szCs w:val="28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ReviewInc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 xml:space="preserve">Woodland Hills, CA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      June-July, 2015</w:t>
      </w:r>
    </w:p>
    <w:p w:rsidR="00C35D9E" w:rsidRDefault="00752EDC">
      <w:pPr>
        <w:spacing w:before="51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Wrote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several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critical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startup’s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business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ASP.Net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Studio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2013.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Excel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spreadsheet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(.</w:t>
      </w:r>
      <w:proofErr w:type="spellStart"/>
      <w:r>
        <w:rPr>
          <w:rFonts w:ascii="Calibri" w:eastAsia="Calibri" w:hAnsi="Calibri" w:cs="Calibri"/>
          <w:w w:val="99"/>
        </w:rPr>
        <w:t>xls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</w:t>
      </w:r>
      <w:proofErr w:type="spellStart"/>
      <w:r>
        <w:rPr>
          <w:rFonts w:ascii="Calibri" w:eastAsia="Calibri" w:hAnsi="Calibri" w:cs="Calibri"/>
          <w:w w:val="99"/>
        </w:rPr>
        <w:t>xlsx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</w:t>
      </w:r>
      <w:proofErr w:type="spellStart"/>
      <w:r>
        <w:rPr>
          <w:rFonts w:ascii="Calibri" w:eastAsia="Calibri" w:hAnsi="Calibri" w:cs="Calibri"/>
          <w:w w:val="99"/>
        </w:rPr>
        <w:t>csv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formats)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uploader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batch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imports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client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companies’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collect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blacklisted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addresses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appearance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improvements.</w:t>
      </w:r>
    </w:p>
    <w:p w:rsidR="00C35D9E" w:rsidRDefault="00752EDC" w:rsidP="00E84AF0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Made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automated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programs.</w:t>
      </w:r>
    </w:p>
    <w:p w:rsidR="00E84AF0" w:rsidRPr="00E84AF0" w:rsidRDefault="00E84AF0" w:rsidP="00E84AF0">
      <w:pPr>
        <w:spacing w:before="10"/>
        <w:ind w:left="496"/>
        <w:rPr>
          <w:rFonts w:ascii="Calibri" w:eastAsia="Calibri" w:hAnsi="Calibri" w:cs="Calibri"/>
        </w:rPr>
      </w:pPr>
    </w:p>
    <w:p w:rsidR="00C35D9E" w:rsidRDefault="00752EDC" w:rsidP="00E84AF0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Education</w:t>
      </w:r>
    </w:p>
    <w:p w:rsidR="00E84AF0" w:rsidRPr="00E84AF0" w:rsidRDefault="00E84AF0" w:rsidP="00E84AF0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</w:p>
    <w:p w:rsidR="00C35D9E" w:rsidRDefault="00752EDC">
      <w:pPr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New York University,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May, 2018</w:t>
      </w:r>
    </w:p>
    <w:p w:rsidR="00561E20" w:rsidRPr="003D6068" w:rsidRDefault="00752EDC" w:rsidP="00561E20">
      <w:pPr>
        <w:spacing w:before="39"/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Bachelor’s Degree: </w:t>
      </w:r>
      <w:r>
        <w:rPr>
          <w:rFonts w:ascii="Calibri" w:eastAsia="Calibri" w:hAnsi="Calibri" w:cs="Calibri"/>
          <w:sz w:val="21"/>
          <w:szCs w:val="21"/>
        </w:rPr>
        <w:t>Computer Science</w:t>
      </w:r>
      <w:r>
        <w:rPr>
          <w:rFonts w:ascii="Calibri" w:eastAsia="Calibri" w:hAnsi="Calibri" w:cs="Calibri"/>
          <w:b/>
          <w:sz w:val="21"/>
          <w:szCs w:val="21"/>
        </w:rPr>
        <w:t xml:space="preserve">; Minor: </w:t>
      </w:r>
      <w:r w:rsidR="00561E20">
        <w:rPr>
          <w:rFonts w:ascii="Calibri" w:eastAsia="Calibri" w:hAnsi="Calibri" w:cs="Calibri"/>
          <w:sz w:val="21"/>
          <w:szCs w:val="21"/>
        </w:rPr>
        <w:t>Game Engineering</w:t>
      </w:r>
    </w:p>
    <w:sectPr w:rsidR="00561E20" w:rsidRPr="003D6068">
      <w:type w:val="continuous"/>
      <w:pgSz w:w="12240" w:h="15840"/>
      <w:pgMar w:top="720" w:right="740" w:bottom="280" w:left="740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3AF7"/>
    <w:multiLevelType w:val="multilevel"/>
    <w:tmpl w:val="BD9CBD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9E"/>
    <w:rsid w:val="000852BC"/>
    <w:rsid w:val="003D6068"/>
    <w:rsid w:val="004E58BA"/>
    <w:rsid w:val="00516A29"/>
    <w:rsid w:val="00561E20"/>
    <w:rsid w:val="005F0110"/>
    <w:rsid w:val="00752EDC"/>
    <w:rsid w:val="00835D06"/>
    <w:rsid w:val="0084594B"/>
    <w:rsid w:val="00852863"/>
    <w:rsid w:val="009C51DE"/>
    <w:rsid w:val="00B7251F"/>
    <w:rsid w:val="00C052D7"/>
    <w:rsid w:val="00C35D9E"/>
    <w:rsid w:val="00DE0783"/>
    <w:rsid w:val="00E84AF0"/>
    <w:rsid w:val="00F8144E"/>
    <w:rsid w:val="00FB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68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68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Merritt</dc:creator>
  <cp:lastModifiedBy>Paul</cp:lastModifiedBy>
  <cp:revision>4</cp:revision>
  <cp:lastPrinted>2024-01-15T18:04:00Z</cp:lastPrinted>
  <dcterms:created xsi:type="dcterms:W3CDTF">2024-01-15T18:04:00Z</dcterms:created>
  <dcterms:modified xsi:type="dcterms:W3CDTF">2024-01-15T18:04:00Z</dcterms:modified>
  <dc:language>en-US</dc:language>
</cp:coreProperties>
</file>