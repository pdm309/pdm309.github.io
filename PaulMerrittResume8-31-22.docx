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D9E" w:rsidRDefault="00C35D9E">
      <w:pPr>
        <w:spacing w:before="4" w:line="140" w:lineRule="exact"/>
        <w:rPr>
          <w:sz w:val="15"/>
          <w:szCs w:val="15"/>
        </w:rPr>
      </w:pPr>
    </w:p>
    <w:p w:rsidR="00C35D9E" w:rsidRDefault="00C35D9E">
      <w:pPr>
        <w:spacing w:line="200" w:lineRule="exact"/>
      </w:pPr>
    </w:p>
    <w:p w:rsidR="00C35D9E" w:rsidRDefault="00C35D9E">
      <w:pPr>
        <w:spacing w:line="200" w:lineRule="exact"/>
      </w:pPr>
    </w:p>
    <w:p w:rsidR="00C35D9E" w:rsidRDefault="00C35D9E">
      <w:pPr>
        <w:spacing w:line="200" w:lineRule="exact"/>
      </w:pPr>
    </w:p>
    <w:p w:rsidR="00C35D9E" w:rsidRDefault="00C35D9E">
      <w:pPr>
        <w:spacing w:line="200" w:lineRule="exact"/>
      </w:pPr>
    </w:p>
    <w:p w:rsidR="00C35D9E" w:rsidRDefault="00C35D9E">
      <w:pPr>
        <w:spacing w:line="200" w:lineRule="exact"/>
      </w:pPr>
    </w:p>
    <w:p w:rsidR="00C35D9E" w:rsidRDefault="00C35D9E">
      <w:pPr>
        <w:spacing w:line="200" w:lineRule="exact"/>
      </w:pPr>
    </w:p>
    <w:p w:rsidR="00C35D9E" w:rsidRDefault="00752EDC">
      <w:pPr>
        <w:spacing w:line="300" w:lineRule="exact"/>
        <w:ind w:left="119" w:right="-5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5B9BD4"/>
          <w:w w:val="99"/>
          <w:sz w:val="26"/>
          <w:szCs w:val="26"/>
        </w:rPr>
        <w:t>Skills</w:t>
      </w:r>
    </w:p>
    <w:p w:rsidR="00C35D9E" w:rsidRDefault="00752EDC">
      <w:r>
        <w:br w:type="column"/>
      </w:r>
      <w:r>
        <w:rPr>
          <w:rFonts w:ascii="Calibri" w:eastAsia="Calibri" w:hAnsi="Calibri" w:cs="Calibri"/>
          <w:b/>
          <w:color w:val="5B9BD4"/>
          <w:sz w:val="28"/>
          <w:szCs w:val="28"/>
        </w:rPr>
        <w:lastRenderedPageBreak/>
        <w:t xml:space="preserve">  Paul Merritt</w:t>
      </w:r>
    </w:p>
    <w:p w:rsidR="00C35D9E" w:rsidRDefault="00752EDC">
      <w:pPr>
        <w:spacing w:before="42"/>
        <w:ind w:left="-19" w:right="4473" w:hanging="2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Boulder, CO </w:t>
      </w:r>
    </w:p>
    <w:p w:rsidR="00C35D9E" w:rsidRDefault="00752EDC">
      <w:pPr>
        <w:spacing w:before="42"/>
        <w:ind w:left="-19" w:right="4473" w:hanging="2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(310) 359-3021 (cell) </w:t>
      </w:r>
      <w:r>
        <w:rPr>
          <w:rFonts w:ascii="Calibri" w:eastAsia="Calibri" w:hAnsi="Calibri" w:cs="Calibri"/>
          <w:color w:val="0462C1"/>
          <w:sz w:val="21"/>
          <w:szCs w:val="21"/>
          <w:u w:val="single" w:color="0462C1"/>
        </w:rPr>
        <w:t>hey@paulmerritt.me</w:t>
      </w:r>
    </w:p>
    <w:p w:rsidR="00C35D9E" w:rsidRDefault="00C35D9E">
      <w:pPr>
        <w:sectPr w:rsidR="00C35D9E">
          <w:pgSz w:w="12240" w:h="15840"/>
          <w:pgMar w:top="720" w:right="740" w:bottom="280" w:left="740" w:header="0" w:footer="0" w:gutter="0"/>
          <w:cols w:num="2" w:space="720" w:equalWidth="0">
            <w:col w:w="1194" w:space="3302"/>
            <w:col w:w="6263"/>
          </w:cols>
          <w:formProt w:val="0"/>
          <w:docGrid w:linePitch="600" w:charSpace="40960"/>
        </w:sectPr>
      </w:pPr>
    </w:p>
    <w:p w:rsidR="00C35D9E" w:rsidRDefault="00C35D9E">
      <w:pPr>
        <w:spacing w:before="9" w:line="100" w:lineRule="exact"/>
        <w:rPr>
          <w:sz w:val="11"/>
          <w:szCs w:val="11"/>
        </w:rPr>
      </w:pPr>
    </w:p>
    <w:p w:rsidR="00C35D9E" w:rsidRDefault="00752EDC">
      <w:pPr>
        <w:ind w:left="13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w w:val="99"/>
        </w:rPr>
        <w:t>Computer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Programming: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w w:val="99"/>
        </w:rPr>
        <w:t>A-Frame</w:t>
      </w:r>
      <w:r w:rsidR="00C052D7">
        <w:rPr>
          <w:rFonts w:ascii="Calibri" w:eastAsia="Calibri" w:hAnsi="Calibri" w:cs="Calibri"/>
          <w:w w:val="99"/>
        </w:rPr>
        <w:t>, AR.js, p5.js, ML5.js</w:t>
      </w:r>
      <w:r>
        <w:rPr>
          <w:rFonts w:ascii="Calibri" w:eastAsia="Calibri" w:hAnsi="Calibri" w:cs="Calibri"/>
          <w:w w:val="99"/>
        </w:rPr>
        <w:t>, C#,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Java,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C++,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JavaScript,</w:t>
      </w:r>
      <w:r>
        <w:rPr>
          <w:rFonts w:ascii="Calibri" w:eastAsia="Calibri" w:hAnsi="Calibri" w:cs="Calibri"/>
        </w:rPr>
        <w:t xml:space="preserve"> Node.js, </w:t>
      </w:r>
      <w:r>
        <w:rPr>
          <w:rFonts w:ascii="Calibri" w:eastAsia="Calibri" w:hAnsi="Calibri" w:cs="Calibri"/>
          <w:w w:val="99"/>
        </w:rPr>
        <w:t>HTML5/CSS,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Python,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Processing</w:t>
      </w:r>
    </w:p>
    <w:p w:rsidR="00C35D9E" w:rsidRDefault="00752EDC">
      <w:pPr>
        <w:ind w:left="13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w w:val="99"/>
        </w:rPr>
        <w:t>Computer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9"/>
        </w:rPr>
        <w:t>Skills: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Unity, </w:t>
      </w:r>
      <w:r>
        <w:rPr>
          <w:rFonts w:ascii="Calibri" w:eastAsia="Calibri" w:hAnsi="Calibri" w:cs="Calibri"/>
          <w:w w:val="99"/>
        </w:rPr>
        <w:t xml:space="preserve">Maya, </w:t>
      </w:r>
      <w:proofErr w:type="spellStart"/>
      <w:r>
        <w:rPr>
          <w:rFonts w:ascii="Calibri" w:eastAsia="Calibri" w:hAnsi="Calibri" w:cs="Calibri"/>
          <w:w w:val="99"/>
        </w:rPr>
        <w:t>Git</w:t>
      </w:r>
      <w:proofErr w:type="spellEnd"/>
      <w:r>
        <w:rPr>
          <w:rFonts w:ascii="Calibri" w:eastAsia="Calibri" w:hAnsi="Calibri" w:cs="Calibri"/>
          <w:w w:val="99"/>
        </w:rPr>
        <w:t>,</w:t>
      </w:r>
      <w:r>
        <w:rPr>
          <w:rFonts w:ascii="Calibri" w:eastAsia="Calibri" w:hAnsi="Calibri" w:cs="Calibri"/>
        </w:rPr>
        <w:t xml:space="preserve"> MQTT, </w:t>
      </w:r>
      <w:r>
        <w:rPr>
          <w:rFonts w:ascii="Calibri" w:eastAsia="Calibri" w:hAnsi="Calibri" w:cs="Calibri"/>
          <w:w w:val="99"/>
        </w:rPr>
        <w:t>MS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Office,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Adobe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Premiere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Adobe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Photoshop,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Audacity,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OBS</w:t>
      </w:r>
    </w:p>
    <w:p w:rsidR="00C35D9E" w:rsidRDefault="00752EDC">
      <w:pPr>
        <w:spacing w:line="240" w:lineRule="exact"/>
        <w:ind w:left="13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w w:val="99"/>
          <w:position w:val="1"/>
        </w:rPr>
        <w:t>Languages:</w:t>
      </w:r>
      <w:r>
        <w:rPr>
          <w:rFonts w:ascii="Calibri" w:eastAsia="Calibri" w:hAnsi="Calibri" w:cs="Calibri"/>
          <w:b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Conversational</w:t>
      </w:r>
      <w:r>
        <w:rPr>
          <w:rFonts w:ascii="Calibri" w:eastAsia="Calibri" w:hAnsi="Calibri" w:cs="Calibri"/>
          <w:position w:val="1"/>
        </w:rPr>
        <w:t xml:space="preserve"> </w:t>
      </w:r>
      <w:r>
        <w:rPr>
          <w:rFonts w:ascii="Calibri" w:eastAsia="Calibri" w:hAnsi="Calibri" w:cs="Calibri"/>
          <w:w w:val="99"/>
          <w:position w:val="1"/>
        </w:rPr>
        <w:t>Spanish</w:t>
      </w:r>
    </w:p>
    <w:p w:rsidR="00C35D9E" w:rsidRDefault="00C35D9E">
      <w:pPr>
        <w:spacing w:line="200" w:lineRule="exact"/>
      </w:pPr>
    </w:p>
    <w:p w:rsidR="00C35D9E" w:rsidRDefault="00C35D9E">
      <w:pPr>
        <w:spacing w:line="200" w:lineRule="exact"/>
      </w:pPr>
    </w:p>
    <w:p w:rsidR="00C35D9E" w:rsidRDefault="00752EDC">
      <w:pPr>
        <w:ind w:left="136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5B9BD4"/>
          <w:w w:val="99"/>
          <w:sz w:val="26"/>
          <w:szCs w:val="26"/>
        </w:rPr>
        <w:t>Work</w:t>
      </w:r>
      <w:r>
        <w:rPr>
          <w:rFonts w:ascii="Calibri" w:eastAsia="Calibri" w:hAnsi="Calibri" w:cs="Calibri"/>
          <w:b/>
          <w:color w:val="5B9BD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5B9BD4"/>
          <w:w w:val="99"/>
          <w:sz w:val="26"/>
          <w:szCs w:val="26"/>
        </w:rPr>
        <w:t>Experience</w:t>
      </w:r>
    </w:p>
    <w:p w:rsidR="00C35D9E" w:rsidRDefault="00C35D9E">
      <w:pPr>
        <w:spacing w:before="10" w:line="100" w:lineRule="exact"/>
        <w:rPr>
          <w:sz w:val="11"/>
          <w:szCs w:val="11"/>
        </w:rPr>
      </w:pPr>
    </w:p>
    <w:p w:rsidR="00C35D9E" w:rsidRDefault="00752EDC">
      <w:pPr>
        <w:ind w:left="136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NIST, </w:t>
      </w:r>
      <w:r>
        <w:rPr>
          <w:rFonts w:ascii="Calibri" w:eastAsia="Calibri" w:hAnsi="Calibri" w:cs="Calibri"/>
          <w:sz w:val="21"/>
          <w:szCs w:val="21"/>
        </w:rPr>
        <w:t xml:space="preserve">Boulder, CO                                                      </w:t>
      </w:r>
      <w:r>
        <w:rPr>
          <w:rFonts w:ascii="Calibri" w:eastAsia="Calibri" w:hAnsi="Calibri" w:cs="Calibri"/>
          <w:b/>
          <w:sz w:val="21"/>
          <w:szCs w:val="21"/>
        </w:rPr>
        <w:t>Augmented Reality Developer                                   September, 2018-Present</w:t>
      </w:r>
    </w:p>
    <w:p w:rsidR="00C35D9E" w:rsidRDefault="00C052D7" w:rsidP="00C052D7">
      <w:pPr>
        <w:tabs>
          <w:tab w:val="left" w:pos="840"/>
        </w:tabs>
        <w:spacing w:before="50"/>
        <w:ind w:left="856" w:right="116" w:hanging="360"/>
        <w:rPr>
          <w:rFonts w:ascii="Calibri" w:eastAsia="Calibri" w:hAnsi="Calibri" w:cs="Calibri"/>
          <w:w w:val="99"/>
        </w:rPr>
      </w:pPr>
      <w:r>
        <w:rPr>
          <w:w w:val="99"/>
        </w:rPr>
        <w:t>•</w:t>
      </w:r>
      <w:r>
        <w:tab/>
      </w:r>
      <w:r>
        <w:rPr>
          <w:rFonts w:ascii="Calibri" w:eastAsia="Calibri" w:hAnsi="Calibri" w:cs="Calibri"/>
          <w:w w:val="99"/>
        </w:rPr>
        <w:t>Co-</w:t>
      </w:r>
      <w:r>
        <w:rPr>
          <w:rFonts w:ascii="Calibri" w:eastAsia="Calibri" w:hAnsi="Calibri" w:cs="Calibri"/>
          <w:w w:val="99"/>
        </w:rPr>
        <w:t>developed ARTV (Augmented Reality Tracking Visualization) which displays real-time tracking on 3D point clouds</w:t>
      </w:r>
      <w:bookmarkStart w:id="0" w:name="_GoBack"/>
      <w:bookmarkEnd w:id="0"/>
      <w:r>
        <w:rPr>
          <w:rFonts w:ascii="Calibri" w:eastAsia="Calibri" w:hAnsi="Calibri" w:cs="Calibri"/>
          <w:w w:val="99"/>
        </w:rPr>
        <w:t>.</w:t>
      </w:r>
    </w:p>
    <w:p w:rsidR="00752EDC" w:rsidRPr="00752EDC" w:rsidRDefault="00752EDC" w:rsidP="00752EDC">
      <w:pPr>
        <w:tabs>
          <w:tab w:val="left" w:pos="840"/>
        </w:tabs>
        <w:spacing w:before="50"/>
        <w:ind w:left="856" w:right="116" w:hanging="360"/>
        <w:rPr>
          <w:rFonts w:ascii="Calibri" w:eastAsia="Calibri" w:hAnsi="Calibri" w:cs="Calibri"/>
          <w:w w:val="99"/>
        </w:rPr>
      </w:pPr>
      <w:r>
        <w:rPr>
          <w:w w:val="99"/>
        </w:rPr>
        <w:t>•</w:t>
      </w:r>
      <w:r>
        <w:rPr>
          <w:w w:val="99"/>
        </w:rPr>
        <w:tab/>
      </w:r>
      <w:r>
        <w:rPr>
          <w:rFonts w:ascii="Calibri" w:hAnsi="Calibri"/>
          <w:w w:val="99"/>
        </w:rPr>
        <w:t xml:space="preserve">Developed and co-developed several </w:t>
      </w:r>
      <w:proofErr w:type="spellStart"/>
      <w:r>
        <w:rPr>
          <w:rFonts w:ascii="Calibri" w:hAnsi="Calibri"/>
          <w:w w:val="99"/>
        </w:rPr>
        <w:t>WebXR</w:t>
      </w:r>
      <w:proofErr w:type="spellEnd"/>
      <w:r>
        <w:rPr>
          <w:rFonts w:ascii="Calibri" w:hAnsi="Calibri"/>
          <w:w w:val="99"/>
        </w:rPr>
        <w:t xml:space="preserve"> prototypes that stream </w:t>
      </w:r>
      <w:proofErr w:type="spellStart"/>
      <w:r>
        <w:rPr>
          <w:rFonts w:ascii="Calibri" w:hAnsi="Calibri"/>
          <w:w w:val="99"/>
        </w:rPr>
        <w:t>IoT</w:t>
      </w:r>
      <w:proofErr w:type="spellEnd"/>
      <w:r>
        <w:rPr>
          <w:rFonts w:ascii="Calibri" w:hAnsi="Calibri"/>
          <w:w w:val="99"/>
        </w:rPr>
        <w:t xml:space="preserve"> data via MQTT to an A-Frame scene display.</w:t>
      </w:r>
    </w:p>
    <w:p w:rsidR="00C35D9E" w:rsidRDefault="00752EDC">
      <w:pPr>
        <w:tabs>
          <w:tab w:val="left" w:pos="840"/>
        </w:tabs>
        <w:spacing w:before="50"/>
        <w:ind w:left="856" w:right="116" w:hanging="360"/>
        <w:rPr>
          <w:rFonts w:ascii="Calibri" w:eastAsia="Calibri" w:hAnsi="Calibri" w:cs="Calibri"/>
          <w:w w:val="99"/>
        </w:rPr>
      </w:pPr>
      <w:r>
        <w:rPr>
          <w:w w:val="99"/>
        </w:rPr>
        <w:t>•</w:t>
      </w:r>
      <w:r>
        <w:tab/>
      </w:r>
      <w:r>
        <w:rPr>
          <w:rFonts w:ascii="Calibri" w:eastAsia="Calibri" w:hAnsi="Calibri" w:cs="Calibri"/>
          <w:w w:val="99"/>
        </w:rPr>
        <w:t xml:space="preserve">Co-facilitated the </w:t>
      </w:r>
      <w:proofErr w:type="spellStart"/>
      <w:r>
        <w:rPr>
          <w:rFonts w:ascii="Calibri" w:eastAsia="Calibri" w:hAnsi="Calibri" w:cs="Calibri"/>
          <w:w w:val="99"/>
        </w:rPr>
        <w:t>CHARIoT</w:t>
      </w:r>
      <w:proofErr w:type="spellEnd"/>
      <w:r>
        <w:rPr>
          <w:rFonts w:ascii="Calibri" w:eastAsia="Calibri" w:hAnsi="Calibri" w:cs="Calibri"/>
          <w:w w:val="99"/>
        </w:rPr>
        <w:t xml:space="preserve"> Challenge, bridging </w:t>
      </w:r>
      <w:proofErr w:type="spellStart"/>
      <w:r>
        <w:rPr>
          <w:rFonts w:ascii="Calibri" w:eastAsia="Calibri" w:hAnsi="Calibri" w:cs="Calibri"/>
          <w:w w:val="99"/>
        </w:rPr>
        <w:t>IoT</w:t>
      </w:r>
      <w:proofErr w:type="spellEnd"/>
      <w:r>
        <w:rPr>
          <w:rFonts w:ascii="Calibri" w:eastAsia="Calibri" w:hAnsi="Calibri" w:cs="Calibri"/>
          <w:w w:val="99"/>
        </w:rPr>
        <w:t xml:space="preserve"> and AR industries towards improving a First Responder’s job.</w:t>
      </w:r>
    </w:p>
    <w:p w:rsidR="00C35D9E" w:rsidRDefault="00752EDC">
      <w:pPr>
        <w:tabs>
          <w:tab w:val="left" w:pos="840"/>
        </w:tabs>
        <w:spacing w:before="50"/>
        <w:ind w:left="856" w:right="116" w:hanging="360"/>
        <w:rPr>
          <w:rFonts w:ascii="Calibri" w:eastAsia="Calibri" w:hAnsi="Calibri" w:cs="Calibri"/>
          <w:w w:val="99"/>
        </w:rPr>
      </w:pPr>
      <w:r>
        <w:rPr>
          <w:w w:val="99"/>
        </w:rPr>
        <w:t>•</w:t>
      </w:r>
      <w:r>
        <w:rPr>
          <w:w w:val="99"/>
        </w:rPr>
        <w:tab/>
      </w:r>
      <w:r>
        <w:rPr>
          <w:rFonts w:ascii="Calibri" w:eastAsia="Calibri" w:hAnsi="Calibri" w:cs="Calibri"/>
          <w:w w:val="99"/>
        </w:rPr>
        <w:t>Using C# and Unity to build Augmented Reality (AR) programs for The National Institute of Standards and Technology’s (NIST) Public Safety Communications Research Division (PSCR).</w:t>
      </w:r>
    </w:p>
    <w:p w:rsidR="00C35D9E" w:rsidRDefault="00752EDC">
      <w:pPr>
        <w:spacing w:before="9"/>
        <w:ind w:left="496"/>
        <w:rPr>
          <w:rFonts w:ascii="Calibri" w:eastAsia="Calibri" w:hAnsi="Calibri" w:cs="Calibri"/>
          <w:w w:val="99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 xml:space="preserve">Creating and demoing POC-level training simulations for the Microsoft </w:t>
      </w:r>
      <w:proofErr w:type="spellStart"/>
      <w:r>
        <w:rPr>
          <w:rFonts w:ascii="Calibri" w:eastAsia="Calibri" w:hAnsi="Calibri" w:cs="Calibri"/>
          <w:w w:val="99"/>
        </w:rPr>
        <w:t>Hololens</w:t>
      </w:r>
      <w:proofErr w:type="spellEnd"/>
      <w:r>
        <w:rPr>
          <w:rFonts w:ascii="Calibri" w:eastAsia="Calibri" w:hAnsi="Calibri" w:cs="Calibri"/>
          <w:w w:val="99"/>
        </w:rPr>
        <w:t xml:space="preserve"> and Magic Leap One.</w:t>
      </w:r>
    </w:p>
    <w:p w:rsidR="00C35D9E" w:rsidRDefault="00752EDC">
      <w:pPr>
        <w:spacing w:before="9"/>
        <w:ind w:left="496"/>
        <w:rPr>
          <w:rFonts w:ascii="Calibri" w:eastAsia="Calibri" w:hAnsi="Calibri" w:cs="Calibri"/>
          <w:w w:val="99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 xml:space="preserve">Creating scenarios for the </w:t>
      </w:r>
      <w:proofErr w:type="spellStart"/>
      <w:r>
        <w:rPr>
          <w:rFonts w:ascii="Calibri" w:eastAsia="Calibri" w:hAnsi="Calibri" w:cs="Calibri"/>
          <w:w w:val="99"/>
        </w:rPr>
        <w:t>Vuzix</w:t>
      </w:r>
      <w:proofErr w:type="spellEnd"/>
      <w:r>
        <w:rPr>
          <w:rFonts w:ascii="Calibri" w:eastAsia="Calibri" w:hAnsi="Calibri" w:cs="Calibri"/>
          <w:w w:val="99"/>
        </w:rPr>
        <w:t xml:space="preserve"> Blade and </w:t>
      </w:r>
      <w:proofErr w:type="spellStart"/>
      <w:r>
        <w:rPr>
          <w:rFonts w:ascii="Calibri" w:eastAsia="Calibri" w:hAnsi="Calibri" w:cs="Calibri"/>
          <w:w w:val="99"/>
        </w:rPr>
        <w:t>iOS</w:t>
      </w:r>
      <w:proofErr w:type="spellEnd"/>
      <w:r>
        <w:rPr>
          <w:rFonts w:ascii="Calibri" w:eastAsia="Calibri" w:hAnsi="Calibri" w:cs="Calibri"/>
          <w:w w:val="99"/>
        </w:rPr>
        <w:t>/Android to showcase the potential of AR in a variety of form factors.</w:t>
      </w:r>
    </w:p>
    <w:p w:rsidR="00C35D9E" w:rsidRDefault="00752EDC">
      <w:pPr>
        <w:spacing w:before="9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Constructing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3D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models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their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animations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program.</w:t>
      </w:r>
    </w:p>
    <w:p w:rsidR="00C35D9E" w:rsidRDefault="00752EDC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Working with local and distant Fire Fighters and Bomb Disposal experts.</w:t>
      </w:r>
    </w:p>
    <w:p w:rsidR="00C35D9E" w:rsidRDefault="00752EDC">
      <w:pPr>
        <w:spacing w:before="10"/>
        <w:ind w:left="496"/>
        <w:rPr>
          <w:rFonts w:ascii="Calibri" w:eastAsia="Calibri" w:hAnsi="Calibri" w:cs="Calibri"/>
          <w:w w:val="99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Presented demonstrations to attendees at CES 2019 and 2020, attendees at our Public Safety Stakeholders Conference, and visitors to our facilities in Boulder.</w:t>
      </w:r>
    </w:p>
    <w:p w:rsidR="00C35D9E" w:rsidRDefault="00C35D9E">
      <w:pPr>
        <w:spacing w:before="10"/>
        <w:ind w:left="496"/>
        <w:rPr>
          <w:rFonts w:ascii="Calibri" w:eastAsia="Calibri" w:hAnsi="Calibri" w:cs="Calibri"/>
          <w:b/>
          <w:sz w:val="21"/>
          <w:szCs w:val="21"/>
        </w:rPr>
      </w:pPr>
    </w:p>
    <w:p w:rsidR="00C35D9E" w:rsidRDefault="00752EDC">
      <w:pPr>
        <w:ind w:left="136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City of Los Angeles ITA, </w:t>
      </w:r>
      <w:r>
        <w:rPr>
          <w:rFonts w:ascii="Calibri" w:eastAsia="Calibri" w:hAnsi="Calibri" w:cs="Calibri"/>
          <w:sz w:val="21"/>
          <w:szCs w:val="21"/>
        </w:rPr>
        <w:t xml:space="preserve">Los Angeles, CA               </w:t>
      </w:r>
      <w:r>
        <w:rPr>
          <w:rFonts w:ascii="Calibri" w:eastAsia="Calibri" w:hAnsi="Calibri" w:cs="Calibri"/>
          <w:b/>
          <w:sz w:val="21"/>
          <w:szCs w:val="21"/>
        </w:rPr>
        <w:t>Software Development Intern                                              May-August, 2017</w:t>
      </w:r>
    </w:p>
    <w:p w:rsidR="00C35D9E" w:rsidRDefault="00752EDC">
      <w:pPr>
        <w:tabs>
          <w:tab w:val="left" w:pos="840"/>
        </w:tabs>
        <w:spacing w:before="50"/>
        <w:ind w:left="856" w:right="116" w:hanging="360"/>
        <w:rPr>
          <w:rFonts w:ascii="Calibri" w:eastAsia="Calibri" w:hAnsi="Calibri" w:cs="Calibri"/>
        </w:rPr>
      </w:pPr>
      <w:r>
        <w:rPr>
          <w:w w:val="99"/>
        </w:rPr>
        <w:t>•</w:t>
      </w:r>
      <w:r>
        <w:tab/>
      </w:r>
      <w:r>
        <w:rPr>
          <w:rFonts w:ascii="Calibri" w:eastAsia="Calibri" w:hAnsi="Calibri" w:cs="Calibri"/>
          <w:w w:val="99"/>
        </w:rPr>
        <w:t>Used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C#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Unity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build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Augmented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Reality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(AR)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Information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Technology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Agency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(ITA)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part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 project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Los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Angeles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City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Fire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Department.</w:t>
      </w:r>
    </w:p>
    <w:p w:rsidR="00C35D9E" w:rsidRDefault="00752EDC">
      <w:pPr>
        <w:spacing w:before="9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Constructed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3D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models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their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animations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program.</w:t>
      </w:r>
    </w:p>
    <w:p w:rsidR="00C35D9E" w:rsidRDefault="00752EDC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Worked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closely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engineers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DAQRI,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headset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company,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during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development.</w:t>
      </w:r>
    </w:p>
    <w:p w:rsidR="00C35D9E" w:rsidRDefault="00752EDC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Collaborated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City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Los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Angeles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QA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team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testing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plans.</w:t>
      </w:r>
    </w:p>
    <w:p w:rsidR="00C35D9E" w:rsidRDefault="00752EDC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Presented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demonstration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senior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staff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office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Mayor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Los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Angeles.</w:t>
      </w:r>
    </w:p>
    <w:p w:rsidR="00C35D9E" w:rsidRDefault="00C35D9E">
      <w:pPr>
        <w:spacing w:before="16" w:line="280" w:lineRule="exact"/>
        <w:rPr>
          <w:sz w:val="28"/>
          <w:szCs w:val="28"/>
        </w:rPr>
      </w:pPr>
    </w:p>
    <w:p w:rsidR="00C35D9E" w:rsidRDefault="00752EDC">
      <w:pPr>
        <w:ind w:left="136"/>
        <w:rPr>
          <w:rFonts w:ascii="Calibri" w:eastAsia="Calibri" w:hAnsi="Calibri" w:cs="Calibri"/>
          <w:sz w:val="21"/>
          <w:szCs w:val="21"/>
        </w:rPr>
      </w:pPr>
      <w:proofErr w:type="spellStart"/>
      <w:r>
        <w:rPr>
          <w:rFonts w:ascii="Calibri" w:eastAsia="Calibri" w:hAnsi="Calibri" w:cs="Calibri"/>
          <w:b/>
          <w:sz w:val="21"/>
          <w:szCs w:val="21"/>
        </w:rPr>
        <w:t>ReviewInc</w:t>
      </w:r>
      <w:proofErr w:type="spellEnd"/>
      <w:r>
        <w:rPr>
          <w:rFonts w:ascii="Calibri" w:eastAsia="Calibri" w:hAnsi="Calibri" w:cs="Calibri"/>
          <w:b/>
          <w:sz w:val="21"/>
          <w:szCs w:val="21"/>
        </w:rPr>
        <w:t xml:space="preserve">, </w:t>
      </w:r>
      <w:r>
        <w:rPr>
          <w:rFonts w:ascii="Calibri" w:eastAsia="Calibri" w:hAnsi="Calibri" w:cs="Calibri"/>
          <w:sz w:val="21"/>
          <w:szCs w:val="21"/>
        </w:rPr>
        <w:t xml:space="preserve">Woodland Hills, CA                               </w:t>
      </w:r>
      <w:r>
        <w:rPr>
          <w:rFonts w:ascii="Calibri" w:eastAsia="Calibri" w:hAnsi="Calibri" w:cs="Calibri"/>
          <w:b/>
          <w:sz w:val="21"/>
          <w:szCs w:val="21"/>
        </w:rPr>
        <w:t>Software Development Intern                                                    June-July, 2015</w:t>
      </w:r>
    </w:p>
    <w:p w:rsidR="00C35D9E" w:rsidRDefault="00752EDC">
      <w:pPr>
        <w:spacing w:before="51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Wrote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several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critical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startup’s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business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workflow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C#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ASP.Net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Visual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Studio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2013.</w:t>
      </w:r>
    </w:p>
    <w:p w:rsidR="00C35D9E" w:rsidRDefault="00752EDC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Created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Excel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spreadsheet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(.</w:t>
      </w:r>
      <w:proofErr w:type="spellStart"/>
      <w:r>
        <w:rPr>
          <w:rFonts w:ascii="Calibri" w:eastAsia="Calibri" w:hAnsi="Calibri" w:cs="Calibri"/>
          <w:w w:val="99"/>
        </w:rPr>
        <w:t>xls</w:t>
      </w:r>
      <w:proofErr w:type="spellEnd"/>
      <w:r>
        <w:rPr>
          <w:rFonts w:ascii="Calibri" w:eastAsia="Calibri" w:hAnsi="Calibri" w:cs="Calibri"/>
          <w:w w:val="99"/>
        </w:rPr>
        <w:t>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.</w:t>
      </w:r>
      <w:proofErr w:type="spellStart"/>
      <w:r>
        <w:rPr>
          <w:rFonts w:ascii="Calibri" w:eastAsia="Calibri" w:hAnsi="Calibri" w:cs="Calibri"/>
          <w:w w:val="99"/>
        </w:rPr>
        <w:t>xlsx</w:t>
      </w:r>
      <w:proofErr w:type="spellEnd"/>
      <w:r>
        <w:rPr>
          <w:rFonts w:ascii="Calibri" w:eastAsia="Calibri" w:hAnsi="Calibri" w:cs="Calibri"/>
          <w:w w:val="99"/>
        </w:rPr>
        <w:t>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.</w:t>
      </w:r>
      <w:proofErr w:type="spellStart"/>
      <w:r>
        <w:rPr>
          <w:rFonts w:ascii="Calibri" w:eastAsia="Calibri" w:hAnsi="Calibri" w:cs="Calibri"/>
          <w:w w:val="99"/>
        </w:rPr>
        <w:t>csv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formats)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w w:val="99"/>
        </w:rPr>
        <w:t>uploader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batch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imports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client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companies’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data.</w:t>
      </w:r>
    </w:p>
    <w:p w:rsidR="00C35D9E" w:rsidRDefault="00752EDC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Developed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collect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spam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blacklisted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email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addresses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prevent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their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future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use.</w:t>
      </w:r>
    </w:p>
    <w:p w:rsidR="00C35D9E" w:rsidRDefault="00752EDC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Collaborated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UI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functionality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development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appearance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improvements.</w:t>
      </w:r>
    </w:p>
    <w:p w:rsidR="00C35D9E" w:rsidRDefault="00752EDC">
      <w:pPr>
        <w:spacing w:before="10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Made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unit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tests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automated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testing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programs.</w:t>
      </w:r>
    </w:p>
    <w:p w:rsidR="00C35D9E" w:rsidRDefault="00C35D9E">
      <w:pPr>
        <w:spacing w:before="8" w:line="160" w:lineRule="exact"/>
      </w:pPr>
    </w:p>
    <w:p w:rsidR="00C35D9E" w:rsidRDefault="00C35D9E">
      <w:pPr>
        <w:spacing w:before="8" w:line="160" w:lineRule="exact"/>
      </w:pPr>
    </w:p>
    <w:p w:rsidR="00C35D9E" w:rsidRDefault="00752EDC">
      <w:pPr>
        <w:ind w:left="136"/>
        <w:rPr>
          <w:rFonts w:ascii="Calibri" w:eastAsia="Calibri" w:hAnsi="Calibri" w:cs="Calibri"/>
          <w:b/>
          <w:color w:val="5B9BD4"/>
          <w:w w:val="99"/>
          <w:sz w:val="26"/>
          <w:szCs w:val="26"/>
        </w:rPr>
      </w:pPr>
      <w:r>
        <w:rPr>
          <w:rFonts w:ascii="Calibri" w:eastAsia="Calibri" w:hAnsi="Calibri" w:cs="Calibri"/>
          <w:b/>
          <w:color w:val="5B9BD4"/>
          <w:w w:val="99"/>
          <w:sz w:val="26"/>
          <w:szCs w:val="26"/>
        </w:rPr>
        <w:t>Education</w:t>
      </w:r>
    </w:p>
    <w:p w:rsidR="00C35D9E" w:rsidRDefault="00C35D9E">
      <w:pPr>
        <w:spacing w:line="200" w:lineRule="exact"/>
        <w:rPr>
          <w:sz w:val="11"/>
          <w:szCs w:val="11"/>
        </w:rPr>
      </w:pPr>
    </w:p>
    <w:p w:rsidR="00C35D9E" w:rsidRDefault="00752EDC">
      <w:pPr>
        <w:ind w:left="119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New York University, </w:t>
      </w:r>
      <w:r>
        <w:rPr>
          <w:rFonts w:ascii="Calibri" w:eastAsia="Calibri" w:hAnsi="Calibri" w:cs="Calibri"/>
          <w:sz w:val="21"/>
          <w:szCs w:val="21"/>
        </w:rPr>
        <w:t xml:space="preserve">New York, NY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sz w:val="21"/>
          <w:szCs w:val="21"/>
        </w:rPr>
        <w:t>May, 2018</w:t>
      </w:r>
    </w:p>
    <w:p w:rsidR="00C35D9E" w:rsidRDefault="00752EDC">
      <w:pPr>
        <w:spacing w:before="39"/>
        <w:ind w:left="119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Bachelor’s Degree: </w:t>
      </w:r>
      <w:r>
        <w:rPr>
          <w:rFonts w:ascii="Calibri" w:eastAsia="Calibri" w:hAnsi="Calibri" w:cs="Calibri"/>
          <w:sz w:val="21"/>
          <w:szCs w:val="21"/>
        </w:rPr>
        <w:t>Computer Science</w:t>
      </w:r>
      <w:r>
        <w:rPr>
          <w:rFonts w:ascii="Calibri" w:eastAsia="Calibri" w:hAnsi="Calibri" w:cs="Calibri"/>
          <w:b/>
          <w:sz w:val="21"/>
          <w:szCs w:val="21"/>
        </w:rPr>
        <w:t xml:space="preserve">; Minor: </w:t>
      </w:r>
      <w:r>
        <w:rPr>
          <w:rFonts w:ascii="Calibri" w:eastAsia="Calibri" w:hAnsi="Calibri" w:cs="Calibri"/>
          <w:sz w:val="21"/>
          <w:szCs w:val="21"/>
        </w:rPr>
        <w:t>Game Engineering</w:t>
      </w:r>
    </w:p>
    <w:p w:rsidR="00C35D9E" w:rsidRDefault="00C35D9E">
      <w:pPr>
        <w:spacing w:line="200" w:lineRule="exact"/>
      </w:pPr>
    </w:p>
    <w:p w:rsidR="00C35D9E" w:rsidRDefault="00C35D9E">
      <w:pPr>
        <w:spacing w:line="200" w:lineRule="exact"/>
      </w:pPr>
    </w:p>
    <w:p w:rsidR="00C35D9E" w:rsidRDefault="00752EDC">
      <w:pPr>
        <w:ind w:left="136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5B9BD4"/>
          <w:w w:val="99"/>
          <w:sz w:val="26"/>
          <w:szCs w:val="26"/>
        </w:rPr>
        <w:t>Programming</w:t>
      </w:r>
      <w:r>
        <w:rPr>
          <w:rFonts w:ascii="Calibri" w:eastAsia="Calibri" w:hAnsi="Calibri" w:cs="Calibri"/>
          <w:b/>
          <w:color w:val="5B9BD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color w:val="5B9BD4"/>
          <w:w w:val="99"/>
          <w:sz w:val="26"/>
          <w:szCs w:val="26"/>
        </w:rPr>
        <w:t>Projects</w:t>
      </w:r>
    </w:p>
    <w:p w:rsidR="00C35D9E" w:rsidRDefault="00C35D9E">
      <w:pPr>
        <w:spacing w:before="9" w:line="100" w:lineRule="exact"/>
        <w:rPr>
          <w:sz w:val="11"/>
          <w:szCs w:val="11"/>
        </w:rPr>
      </w:pPr>
    </w:p>
    <w:p w:rsidR="00C35D9E" w:rsidRDefault="00752EDC">
      <w:pPr>
        <w:ind w:left="136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Java to C++ </w:t>
      </w:r>
      <w:proofErr w:type="spellStart"/>
      <w:r>
        <w:rPr>
          <w:rFonts w:ascii="Calibri" w:eastAsia="Calibri" w:hAnsi="Calibri" w:cs="Calibri"/>
          <w:b/>
          <w:sz w:val="21"/>
          <w:szCs w:val="21"/>
        </w:rPr>
        <w:t>Transpiler</w:t>
      </w:r>
      <w:proofErr w:type="spellEnd"/>
      <w:r>
        <w:rPr>
          <w:rFonts w:ascii="Calibri" w:eastAsia="Calibri" w:hAnsi="Calibri" w:cs="Calibri"/>
          <w:b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 xml:space="preserve">(Java, XTC, SBT)                                                                                                    </w:t>
      </w:r>
      <w:r>
        <w:rPr>
          <w:rFonts w:ascii="Calibri" w:eastAsia="Calibri" w:hAnsi="Calibri" w:cs="Calibri"/>
          <w:b/>
          <w:sz w:val="21"/>
          <w:szCs w:val="21"/>
        </w:rPr>
        <w:t>September-December, 2016</w:t>
      </w:r>
    </w:p>
    <w:p w:rsidR="00C35D9E" w:rsidRDefault="00752EDC">
      <w:pPr>
        <w:spacing w:before="38" w:line="240" w:lineRule="exact"/>
        <w:ind w:left="136" w:right="169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w w:val="99"/>
        </w:rPr>
        <w:t>Group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project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implementation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Java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7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C++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w w:val="99"/>
        </w:rPr>
        <w:t>transpiler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Object-Oriented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Programming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(OOP)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class.</w:t>
      </w:r>
      <w:proofErr w:type="gramEnd"/>
      <w:r>
        <w:rPr>
          <w:rFonts w:ascii="Calibri" w:eastAsia="Calibri" w:hAnsi="Calibri" w:cs="Calibri"/>
          <w:w w:val="99"/>
        </w:rPr>
        <w:t xml:space="preserve"> </w:t>
      </w:r>
      <w:proofErr w:type="gramStart"/>
      <w:r>
        <w:rPr>
          <w:rFonts w:ascii="Calibri" w:eastAsia="Calibri" w:hAnsi="Calibri" w:cs="Calibri"/>
          <w:w w:val="99"/>
        </w:rPr>
        <w:t>Written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Java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using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XTC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libraries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SBT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builder.</w:t>
      </w:r>
      <w:proofErr w:type="gramEnd"/>
    </w:p>
    <w:p w:rsidR="00C35D9E" w:rsidRDefault="00752EDC">
      <w:pPr>
        <w:spacing w:before="15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Input: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Java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7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source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code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inheritance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virtual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methods.</w:t>
      </w:r>
    </w:p>
    <w:p w:rsidR="00C35D9E" w:rsidRDefault="00752EDC">
      <w:pPr>
        <w:spacing w:before="12"/>
        <w:ind w:left="496"/>
        <w:rPr>
          <w:rFonts w:ascii="Calibri" w:eastAsia="Calibri" w:hAnsi="Calibri" w:cs="Calibri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Output: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C++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source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code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without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inheritance.</w:t>
      </w:r>
    </w:p>
    <w:p w:rsidR="00C35D9E" w:rsidRDefault="00752EDC">
      <w:pPr>
        <w:spacing w:before="11"/>
        <w:ind w:left="496"/>
        <w:rPr>
          <w:rFonts w:ascii="Calibri" w:eastAsia="Calibri" w:hAnsi="Calibri" w:cs="Calibri"/>
          <w:w w:val="99"/>
        </w:rPr>
      </w:pPr>
      <w:r>
        <w:rPr>
          <w:w w:val="99"/>
        </w:rPr>
        <w:t>•</w:t>
      </w:r>
      <w:r>
        <w:t xml:space="preserve">     </w:t>
      </w:r>
      <w:r>
        <w:rPr>
          <w:rFonts w:ascii="Calibri" w:eastAsia="Calibri" w:hAnsi="Calibri" w:cs="Calibri"/>
          <w:w w:val="99"/>
        </w:rPr>
        <w:t>Generate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AST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from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Java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source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file,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visit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mutate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AST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C++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header,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implementation,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main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w w:val="99"/>
        </w:rPr>
        <w:t>files.</w:t>
      </w:r>
    </w:p>
    <w:p w:rsidR="00C35D9E" w:rsidRDefault="00C35D9E">
      <w:pPr>
        <w:spacing w:before="11"/>
        <w:rPr>
          <w:rFonts w:ascii="Calibri" w:eastAsia="Calibri" w:hAnsi="Calibri" w:cs="Calibri"/>
          <w:w w:val="99"/>
        </w:rPr>
      </w:pPr>
    </w:p>
    <w:p w:rsidR="00C35D9E" w:rsidRDefault="00C35D9E">
      <w:pPr>
        <w:spacing w:before="12"/>
        <w:ind w:left="496"/>
        <w:rPr>
          <w:rFonts w:ascii="Calibri" w:eastAsia="Calibri" w:hAnsi="Calibri" w:cs="Calibri"/>
        </w:rPr>
      </w:pPr>
    </w:p>
    <w:sectPr w:rsidR="00C35D9E">
      <w:type w:val="continuous"/>
      <w:pgSz w:w="12240" w:h="15840"/>
      <w:pgMar w:top="720" w:right="740" w:bottom="280" w:left="740" w:header="0" w:footer="0" w:gutter="0"/>
      <w:cols w:space="720"/>
      <w:formProt w:val="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03AF7"/>
    <w:multiLevelType w:val="multilevel"/>
    <w:tmpl w:val="BD9CBD4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D9E"/>
    <w:rsid w:val="00752EDC"/>
    <w:rsid w:val="00C052D7"/>
    <w:rsid w:val="00C3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2D7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B349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2D7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B349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Merritt</dc:creator>
  <cp:lastModifiedBy>Paul</cp:lastModifiedBy>
  <cp:revision>2</cp:revision>
  <cp:lastPrinted>2019-03-02T05:13:00Z</cp:lastPrinted>
  <dcterms:created xsi:type="dcterms:W3CDTF">2022-08-31T20:00:00Z</dcterms:created>
  <dcterms:modified xsi:type="dcterms:W3CDTF">2022-08-31T20:00:00Z</dcterms:modified>
  <dc:language>en-US</dc:language>
</cp:coreProperties>
</file>