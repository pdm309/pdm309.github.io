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40" w:before="4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300"/>
        <w:ind w:left="119" w:right="-59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color w:val="5B9BD4"/>
          <w:w w:val="99"/>
          <w:sz w:val="26"/>
          <w:szCs w:val="26"/>
        </w:rPr>
        <w:t>Skills</w:t>
      </w:r>
    </w:p>
    <w:p>
      <w:pPr>
        <w:pStyle w:val="Normal"/>
        <w:jc w:val="left"/>
        <w:rPr/>
      </w:pPr>
      <w:r>
        <w:br w:type="column"/>
      </w:r>
      <w:r>
        <w:rPr>
          <w:rFonts w:eastAsia="Calibri" w:cs="Calibri" w:ascii="Calibri" w:hAnsi="Calibri"/>
          <w:b/>
          <w:color w:val="5B9BD4"/>
          <w:sz w:val="28"/>
          <w:szCs w:val="28"/>
        </w:rPr>
        <w:t xml:space="preserve">  </w:t>
      </w:r>
      <w:r>
        <w:rPr>
          <w:rFonts w:eastAsia="Calibri" w:cs="Calibri" w:ascii="Calibri" w:hAnsi="Calibri"/>
          <w:b/>
          <w:color w:val="5B9BD4"/>
          <w:sz w:val="28"/>
          <w:szCs w:val="28"/>
        </w:rPr>
        <w:t>Paul Merritt</w:t>
      </w:r>
    </w:p>
    <w:p>
      <w:pPr>
        <w:pStyle w:val="Normal"/>
        <w:spacing w:before="42" w:after="0"/>
        <w:ind w:left="-19" w:right="4473" w:hanging="2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Boulder, CO </w:t>
      </w:r>
    </w:p>
    <w:p>
      <w:pPr>
        <w:pStyle w:val="Normal"/>
        <w:spacing w:before="42" w:after="0"/>
        <w:ind w:left="-19" w:right="4473" w:hanging="2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(310) 359-3021 (cell) </w:t>
      </w:r>
      <w:r>
        <w:rPr>
          <w:rFonts w:eastAsia="Calibri" w:cs="Calibri" w:ascii="Calibri" w:hAnsi="Calibri"/>
          <w:color w:val="0462C1"/>
          <w:sz w:val="21"/>
          <w:szCs w:val="21"/>
          <w:u w:val="single" w:color="0462C1"/>
        </w:rPr>
        <w:t>hey@p</w:t>
      </w:r>
      <w:r>
        <w:rPr>
          <w:rFonts w:eastAsia="Calibri" w:cs="Calibri" w:ascii="Calibri" w:hAnsi="Calibri"/>
          <w:color w:val="0462C1"/>
          <w:sz w:val="21"/>
          <w:szCs w:val="21"/>
          <w:u w:val="single" w:color="0462C1"/>
        </w:rPr>
        <w:t>aulmerritt.me</w:t>
      </w:r>
    </w:p>
    <w:p>
      <w:pPr>
        <w:sectPr>
          <w:type w:val="nextPage"/>
          <w:pgSz w:w="12240" w:h="15840"/>
          <w:pgMar w:left="740" w:right="740" w:header="0" w:top="720" w:footer="0" w:bottom="280" w:gutter="0"/>
          <w:pgNumType w:fmt="decimal"/>
          <w:cols w:num="2" w:equalWidth="false" w:sep="false">
            <w:col w:w="1194" w:space="3302"/>
            <w:col w:w="6263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136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w w:val="99"/>
        </w:rPr>
        <w:t>Computer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  <w:w w:val="99"/>
        </w:rPr>
        <w:t>Programming: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w w:val="99"/>
        </w:rPr>
        <w:t>A-Frame, C</w:t>
      </w:r>
      <w:r>
        <w:rPr>
          <w:rFonts w:eastAsia="Calibri" w:cs="Calibri" w:ascii="Calibri" w:hAnsi="Calibri"/>
          <w:w w:val="99"/>
        </w:rPr>
        <w:t>#,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Java,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C++,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JavaScript,</w:t>
      </w:r>
      <w:r>
        <w:rPr>
          <w:rFonts w:eastAsia="Calibri" w:cs="Calibri" w:ascii="Calibri" w:hAnsi="Calibri"/>
        </w:rPr>
        <w:t xml:space="preserve"> Node.js, </w:t>
      </w:r>
      <w:r>
        <w:rPr>
          <w:rFonts w:eastAsia="Calibri" w:cs="Calibri" w:ascii="Calibri" w:hAnsi="Calibri"/>
          <w:w w:val="99"/>
        </w:rPr>
        <w:t>HTML5/CSS,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Python,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Processing</w:t>
      </w:r>
    </w:p>
    <w:p>
      <w:pPr>
        <w:pStyle w:val="Normal"/>
        <w:ind w:left="136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w w:val="99"/>
        </w:rPr>
        <w:t>Computer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  <w:w w:val="99"/>
        </w:rPr>
        <w:t>Skills: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</w:rPr>
        <w:t xml:space="preserve">Unity, </w:t>
      </w:r>
      <w:r>
        <w:rPr>
          <w:rFonts w:eastAsia="Calibri" w:cs="Calibri" w:ascii="Calibri" w:hAnsi="Calibri"/>
          <w:w w:val="99"/>
        </w:rPr>
        <w:t>Maya, Git,</w:t>
      </w:r>
      <w:r>
        <w:rPr>
          <w:rFonts w:eastAsia="Calibri" w:cs="Calibri" w:ascii="Calibri" w:hAnsi="Calibri"/>
        </w:rPr>
        <w:t xml:space="preserve"> </w:t>
      </w:r>
      <w:bookmarkStart w:id="0" w:name="_GoBack"/>
      <w:bookmarkEnd w:id="0"/>
      <w:r>
        <w:rPr>
          <w:rFonts w:eastAsia="Calibri" w:cs="Calibri" w:ascii="Calibri" w:hAnsi="Calibri"/>
        </w:rPr>
        <w:t xml:space="preserve">MQTT, </w:t>
      </w:r>
      <w:r>
        <w:rPr>
          <w:rFonts w:eastAsia="Calibri" w:cs="Calibri" w:ascii="Calibri" w:hAnsi="Calibri"/>
          <w:w w:val="99"/>
        </w:rPr>
        <w:t>MS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Office,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Adobe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Premiere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Adobe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Photoshop,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Audacity,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OBS</w:t>
      </w:r>
    </w:p>
    <w:p>
      <w:pPr>
        <w:pStyle w:val="Normal"/>
        <w:spacing w:lineRule="exact" w:line="240"/>
        <w:ind w:left="136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w w:val="99"/>
          <w:position w:val="1"/>
        </w:rPr>
        <w:t>Languages:</w:t>
      </w:r>
      <w:r>
        <w:rPr>
          <w:rFonts w:eastAsia="Calibri" w:cs="Calibri" w:ascii="Calibri" w:hAnsi="Calibri"/>
          <w:b/>
          <w:position w:val="1"/>
        </w:rPr>
        <w:t xml:space="preserve"> </w:t>
      </w:r>
      <w:r>
        <w:rPr>
          <w:rFonts w:eastAsia="Calibri" w:cs="Calibri" w:ascii="Calibri" w:hAnsi="Calibri"/>
          <w:w w:val="99"/>
          <w:position w:val="1"/>
        </w:rPr>
        <w:t>Conversational</w:t>
      </w:r>
      <w:r>
        <w:rPr>
          <w:rFonts w:eastAsia="Calibri" w:cs="Calibri" w:ascii="Calibri" w:hAnsi="Calibri"/>
          <w:position w:val="1"/>
        </w:rPr>
        <w:t xml:space="preserve"> </w:t>
      </w:r>
      <w:r>
        <w:rPr>
          <w:rFonts w:eastAsia="Calibri" w:cs="Calibri" w:ascii="Calibri" w:hAnsi="Calibri"/>
          <w:w w:val="99"/>
          <w:position w:val="1"/>
        </w:rPr>
        <w:t>Spanish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36" w:hanging="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color w:val="5B9BD4"/>
          <w:w w:val="99"/>
          <w:sz w:val="26"/>
          <w:szCs w:val="26"/>
        </w:rPr>
        <w:t>Work</w:t>
      </w:r>
      <w:r>
        <w:rPr>
          <w:rFonts w:eastAsia="Calibri" w:cs="Calibri" w:ascii="Calibri" w:hAnsi="Calibri"/>
          <w:b/>
          <w:color w:val="5B9BD4"/>
          <w:sz w:val="26"/>
          <w:szCs w:val="26"/>
        </w:rPr>
        <w:t xml:space="preserve"> </w:t>
      </w:r>
      <w:r>
        <w:rPr>
          <w:rFonts w:eastAsia="Calibri" w:cs="Calibri" w:ascii="Calibri" w:hAnsi="Calibri"/>
          <w:b/>
          <w:color w:val="5B9BD4"/>
          <w:w w:val="99"/>
          <w:sz w:val="26"/>
          <w:szCs w:val="26"/>
        </w:rPr>
        <w:t>Experience</w:t>
      </w:r>
    </w:p>
    <w:p>
      <w:pPr>
        <w:pStyle w:val="Normal"/>
        <w:spacing w:lineRule="exact" w:line="100" w:before="10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136" w:hanging="0"/>
        <w:rPr>
          <w:rFonts w:ascii="Calibri" w:hAnsi="Calibri" w:eastAsia="Calibri" w:cs="Calibri"/>
          <w:b/>
          <w:b/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NIST, </w:t>
      </w:r>
      <w:r>
        <w:rPr>
          <w:rFonts w:eastAsia="Calibri" w:cs="Calibri" w:ascii="Calibri" w:hAnsi="Calibri"/>
          <w:sz w:val="21"/>
          <w:szCs w:val="21"/>
        </w:rPr>
        <w:t xml:space="preserve">Boulder, CO                                                      </w:t>
      </w:r>
      <w:r>
        <w:rPr>
          <w:rFonts w:eastAsia="Calibri" w:cs="Calibri" w:ascii="Calibri" w:hAnsi="Calibri"/>
          <w:b/>
          <w:sz w:val="21"/>
          <w:szCs w:val="21"/>
        </w:rPr>
        <w:t>Augmented Reality Developer                                   September, 2018-Present</w:t>
      </w:r>
    </w:p>
    <w:p>
      <w:pPr>
        <w:pStyle w:val="Normal"/>
        <w:tabs>
          <w:tab w:val="clear" w:pos="720"/>
          <w:tab w:val="left" w:pos="840" w:leader="none"/>
        </w:tabs>
        <w:spacing w:before="50" w:after="0"/>
        <w:ind w:left="856" w:right="116" w:hanging="360"/>
        <w:rPr>
          <w:rFonts w:ascii="Calibri" w:hAnsi="Calibri" w:eastAsia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hAnsi="Calibri"/>
          <w:w w:val="99"/>
        </w:rPr>
        <w:t>Developed and co-developed several WebXR prototypes that stream IoT data via MQTT to an A-Frame scene display.</w:t>
      </w:r>
    </w:p>
    <w:p>
      <w:pPr>
        <w:pStyle w:val="Normal"/>
        <w:tabs>
          <w:tab w:val="clear" w:pos="720"/>
          <w:tab w:val="left" w:pos="840" w:leader="none"/>
        </w:tabs>
        <w:spacing w:before="50" w:after="0"/>
        <w:ind w:left="856" w:right="116" w:hanging="360"/>
        <w:rPr>
          <w:rFonts w:ascii="Calibri" w:hAnsi="Calibri" w:eastAsia="Calibri" w:cs="Calibri"/>
          <w:w w:val="99"/>
        </w:rPr>
      </w:pPr>
      <w:r>
        <w:rPr>
          <w:w w:val="99"/>
        </w:rPr>
        <w:t>•</w:t>
      </w:r>
      <w:r>
        <w:rPr/>
        <w:tab/>
      </w:r>
      <w:r>
        <w:rPr>
          <w:rFonts w:eastAsia="Calibri" w:cs="Calibri" w:ascii="Calibri" w:hAnsi="Calibri"/>
          <w:w w:val="99"/>
        </w:rPr>
        <w:t>Co-facilitated the CHARIoT Challenge, bridging IoT and AR industries towards improving a First Responder’s job.</w:t>
      </w:r>
    </w:p>
    <w:p>
      <w:pPr>
        <w:pStyle w:val="Normal"/>
        <w:tabs>
          <w:tab w:val="clear" w:pos="720"/>
          <w:tab w:val="left" w:pos="840" w:leader="none"/>
        </w:tabs>
        <w:spacing w:before="50" w:after="0"/>
        <w:ind w:left="856" w:right="116" w:hanging="360"/>
        <w:rPr>
          <w:rFonts w:ascii="Calibri" w:hAnsi="Calibri" w:eastAsia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eastAsia="Calibri" w:cs="Calibri" w:ascii="Calibri" w:hAnsi="Calibri"/>
          <w:w w:val="99"/>
        </w:rPr>
        <w:t>Using C# and Unity to build Augmented Reality (AR) programs for The National Institute of Standards and Technology’s (NIST) Public Safety Communications Research Division (PSCR).</w:t>
      </w:r>
    </w:p>
    <w:p>
      <w:pPr>
        <w:pStyle w:val="Normal"/>
        <w:spacing w:before="9" w:after="0"/>
        <w:ind w:left="496" w:hanging="0"/>
        <w:rPr>
          <w:rFonts w:ascii="Calibri" w:hAnsi="Calibri" w:eastAsia="Calibri" w:cs="Calibri"/>
          <w:w w:val="99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Creating and demoing POC-level training simulations for the Microsoft Hololens and Magic Leap One.</w:t>
      </w:r>
    </w:p>
    <w:p>
      <w:pPr>
        <w:pStyle w:val="Normal"/>
        <w:spacing w:before="9" w:after="0"/>
        <w:ind w:left="496" w:hanging="0"/>
        <w:rPr>
          <w:rFonts w:ascii="Calibri" w:hAnsi="Calibri" w:eastAsia="Calibri" w:cs="Calibri"/>
          <w:w w:val="99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Creating scenarios for the Vuzix Blade and iOS/Android to showcase the potential of AR in a variety of form factors.</w:t>
      </w:r>
    </w:p>
    <w:p>
      <w:pPr>
        <w:pStyle w:val="Normal"/>
        <w:spacing w:before="9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Constructing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3D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models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their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animations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program.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Working with local and distant Fire Fighters and Bomb Disposal experts.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  <w:w w:val="99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Presented demonstrations to attendees at CES 2019 and 2020, attendees at our Public Safety Stakeholders Conference, and visitors to our facilities in Boulder.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  <w:b/>
          <w:b/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</w:r>
    </w:p>
    <w:p>
      <w:pPr>
        <w:pStyle w:val="Normal"/>
        <w:ind w:left="136" w:hanging="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City of Los Angeles ITA, </w:t>
      </w:r>
      <w:r>
        <w:rPr>
          <w:rFonts w:eastAsia="Calibri" w:cs="Calibri" w:ascii="Calibri" w:hAnsi="Calibri"/>
          <w:sz w:val="21"/>
          <w:szCs w:val="21"/>
        </w:rPr>
        <w:t xml:space="preserve">Los Angeles, CA               </w:t>
      </w:r>
      <w:r>
        <w:rPr>
          <w:rFonts w:eastAsia="Calibri" w:cs="Calibri" w:ascii="Calibri" w:hAnsi="Calibri"/>
          <w:b/>
          <w:sz w:val="21"/>
          <w:szCs w:val="21"/>
        </w:rPr>
        <w:t>Software Development Intern                                              May-August, 2017</w:t>
      </w:r>
    </w:p>
    <w:p>
      <w:pPr>
        <w:pStyle w:val="Normal"/>
        <w:tabs>
          <w:tab w:val="clear" w:pos="720"/>
          <w:tab w:val="left" w:pos="840" w:leader="none"/>
        </w:tabs>
        <w:spacing w:before="50" w:after="0"/>
        <w:ind w:left="856" w:right="116" w:hanging="36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ab/>
      </w:r>
      <w:r>
        <w:rPr>
          <w:rFonts w:eastAsia="Calibri" w:cs="Calibri" w:ascii="Calibri" w:hAnsi="Calibri"/>
          <w:w w:val="99"/>
        </w:rPr>
        <w:t>Used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C#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Unity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to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build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Augmented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Reality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(AR)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program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Information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Technology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Agency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(ITA)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part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 project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Los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Angeles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City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Fire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Department.</w:t>
      </w:r>
    </w:p>
    <w:p>
      <w:pPr>
        <w:pStyle w:val="Normal"/>
        <w:spacing w:before="9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Constructed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3D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models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their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animations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program.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Worked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closely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with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engineers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DAQRI,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headset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company,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during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development.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Collaborated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with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City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Los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Angeles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QA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team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testing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plans.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Presented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demonstration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to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senior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staff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office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Mayor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Los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Angeles.</w:t>
      </w:r>
    </w:p>
    <w:p>
      <w:pPr>
        <w:pStyle w:val="Normal"/>
        <w:spacing w:lineRule="exact" w:line="280" w:before="16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36" w:hanging="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ReviewInc, </w:t>
      </w:r>
      <w:r>
        <w:rPr>
          <w:rFonts w:eastAsia="Calibri" w:cs="Calibri" w:ascii="Calibri" w:hAnsi="Calibri"/>
          <w:sz w:val="21"/>
          <w:szCs w:val="21"/>
        </w:rPr>
        <w:t xml:space="preserve">Woodland Hills, CA                               </w:t>
      </w:r>
      <w:r>
        <w:rPr>
          <w:rFonts w:eastAsia="Calibri" w:cs="Calibri" w:ascii="Calibri" w:hAnsi="Calibri"/>
          <w:b/>
          <w:sz w:val="21"/>
          <w:szCs w:val="21"/>
        </w:rPr>
        <w:t>Software Development Intern                                                    June-July, 2015</w:t>
      </w:r>
    </w:p>
    <w:p>
      <w:pPr>
        <w:pStyle w:val="Normal"/>
        <w:spacing w:before="51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Wrote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several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programs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critical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to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startup’s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business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workflow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using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C#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ASP.Net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Visual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Studio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2013.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Created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Excel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spreadsheet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(.xls,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.xlsx,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.csv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formats)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uploader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batch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imports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client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companies’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data.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Developed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program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to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collect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spam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blacklisted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email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addresses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prevent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their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future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use.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Collaborated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UI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functionality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development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appearance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improvements.</w:t>
      </w:r>
    </w:p>
    <w:p>
      <w:pPr>
        <w:pStyle w:val="Normal"/>
        <w:spacing w:before="10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Made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unit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tests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automated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testing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programs.</w:t>
      </w:r>
    </w:p>
    <w:p>
      <w:pPr>
        <w:pStyle w:val="Normal"/>
        <w:spacing w:lineRule="exact" w:line="160" w:before="8" w:after="0"/>
        <w:rPr/>
      </w:pPr>
      <w:r>
        <w:rPr/>
      </w:r>
    </w:p>
    <w:p>
      <w:pPr>
        <w:pStyle w:val="Normal"/>
        <w:spacing w:lineRule="exact" w:line="160" w:before="8" w:after="0"/>
        <w:rPr/>
      </w:pPr>
      <w:r>
        <w:rPr/>
      </w:r>
    </w:p>
    <w:p>
      <w:pPr>
        <w:pStyle w:val="Normal"/>
        <w:ind w:left="136" w:hanging="0"/>
        <w:rPr>
          <w:rFonts w:ascii="Calibri" w:hAnsi="Calibri" w:eastAsia="Calibri" w:cs="Calibri"/>
          <w:b/>
          <w:b/>
          <w:color w:val="5B9BD4"/>
          <w:w w:val="99"/>
          <w:sz w:val="26"/>
          <w:szCs w:val="26"/>
        </w:rPr>
      </w:pPr>
      <w:r>
        <w:rPr>
          <w:rFonts w:eastAsia="Calibri" w:cs="Calibri" w:ascii="Calibri" w:hAnsi="Calibri"/>
          <w:b/>
          <w:color w:val="5B9BD4"/>
          <w:w w:val="99"/>
          <w:sz w:val="26"/>
          <w:szCs w:val="26"/>
        </w:rPr>
        <w:t>Education</w:t>
      </w:r>
    </w:p>
    <w:p>
      <w:pPr>
        <w:pStyle w:val="Normal"/>
        <w:spacing w:lineRule="exact" w:line="20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119" w:hanging="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New York University, </w:t>
      </w:r>
      <w:r>
        <w:rPr>
          <w:rFonts w:eastAsia="Calibri" w:cs="Calibri" w:ascii="Calibri" w:hAnsi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r>
        <w:rPr>
          <w:rFonts w:eastAsia="Calibri" w:cs="Calibri" w:ascii="Calibri" w:hAnsi="Calibri"/>
          <w:b/>
          <w:sz w:val="21"/>
          <w:szCs w:val="21"/>
        </w:rPr>
        <w:t>May, 2018</w:t>
      </w:r>
    </w:p>
    <w:p>
      <w:pPr>
        <w:pStyle w:val="Normal"/>
        <w:spacing w:before="39" w:after="0"/>
        <w:ind w:left="119" w:hanging="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Bachelor’s Degree: </w:t>
      </w:r>
      <w:r>
        <w:rPr>
          <w:rFonts w:eastAsia="Calibri" w:cs="Calibri" w:ascii="Calibri" w:hAnsi="Calibri"/>
          <w:sz w:val="21"/>
          <w:szCs w:val="21"/>
        </w:rPr>
        <w:t>Computer Science</w:t>
      </w:r>
      <w:r>
        <w:rPr>
          <w:rFonts w:eastAsia="Calibri" w:cs="Calibri" w:ascii="Calibri" w:hAnsi="Calibri"/>
          <w:b/>
          <w:sz w:val="21"/>
          <w:szCs w:val="21"/>
        </w:rPr>
        <w:t xml:space="preserve">; Minor: </w:t>
      </w:r>
      <w:r>
        <w:rPr>
          <w:rFonts w:eastAsia="Calibri" w:cs="Calibri" w:ascii="Calibri" w:hAnsi="Calibri"/>
          <w:sz w:val="21"/>
          <w:szCs w:val="21"/>
        </w:rPr>
        <w:t>Game Engineering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36" w:hanging="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color w:val="5B9BD4"/>
          <w:w w:val="99"/>
          <w:sz w:val="26"/>
          <w:szCs w:val="26"/>
        </w:rPr>
        <w:t>Programming</w:t>
      </w:r>
      <w:r>
        <w:rPr>
          <w:rFonts w:eastAsia="Calibri" w:cs="Calibri" w:ascii="Calibri" w:hAnsi="Calibri"/>
          <w:b/>
          <w:color w:val="5B9BD4"/>
          <w:sz w:val="26"/>
          <w:szCs w:val="26"/>
        </w:rPr>
        <w:t xml:space="preserve"> </w:t>
      </w:r>
      <w:r>
        <w:rPr>
          <w:rFonts w:eastAsia="Calibri" w:cs="Calibri" w:ascii="Calibri" w:hAnsi="Calibri"/>
          <w:b/>
          <w:color w:val="5B9BD4"/>
          <w:w w:val="99"/>
          <w:sz w:val="26"/>
          <w:szCs w:val="26"/>
        </w:rPr>
        <w:t>Projects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136" w:hanging="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Java to C++ Transpiler </w:t>
      </w:r>
      <w:r>
        <w:rPr>
          <w:rFonts w:eastAsia="Calibri" w:cs="Calibri" w:ascii="Calibri" w:hAnsi="Calibri"/>
          <w:sz w:val="21"/>
          <w:szCs w:val="21"/>
        </w:rPr>
        <w:t xml:space="preserve">(Java, XTC, SBT)                                                                                                    </w:t>
      </w:r>
      <w:r>
        <w:rPr>
          <w:rFonts w:eastAsia="Calibri" w:cs="Calibri" w:ascii="Calibri" w:hAnsi="Calibri"/>
          <w:b/>
          <w:sz w:val="21"/>
          <w:szCs w:val="21"/>
        </w:rPr>
        <w:t>September-December, 2016</w:t>
      </w:r>
    </w:p>
    <w:p>
      <w:pPr>
        <w:pStyle w:val="Normal"/>
        <w:spacing w:lineRule="exact" w:line="240" w:before="38" w:after="0"/>
        <w:ind w:left="136" w:right="169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w w:val="99"/>
        </w:rPr>
        <w:t>Group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project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implementation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of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Java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7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to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C++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transpiler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the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Object-Oriented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Programming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(OOP)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class. Written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Java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using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XTC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libraries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SBT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builder.</w:t>
      </w:r>
    </w:p>
    <w:p>
      <w:pPr>
        <w:pStyle w:val="Normal"/>
        <w:spacing w:before="15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Input: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Java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7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source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code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with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inheritance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virtual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methods.</w:t>
      </w:r>
    </w:p>
    <w:p>
      <w:pPr>
        <w:pStyle w:val="Normal"/>
        <w:spacing w:before="12" w:after="0"/>
        <w:ind w:left="496" w:hanging="0"/>
        <w:rPr>
          <w:rFonts w:ascii="Calibri" w:hAnsi="Calibri" w:eastAsia="Calibri" w:cs="Calibri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Output: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C++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source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code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without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inheritance.</w:t>
      </w:r>
    </w:p>
    <w:p>
      <w:pPr>
        <w:pStyle w:val="Normal"/>
        <w:spacing w:before="11" w:after="0"/>
        <w:ind w:left="496" w:hanging="0"/>
        <w:rPr>
          <w:rFonts w:ascii="Calibri" w:hAnsi="Calibri" w:eastAsia="Calibri" w:cs="Calibri"/>
          <w:w w:val="99"/>
        </w:rPr>
      </w:pPr>
      <w:r>
        <w:rPr>
          <w:w w:val="99"/>
        </w:rPr>
        <w:t>•</w:t>
      </w:r>
      <w:r>
        <w:rPr/>
        <w:t xml:space="preserve">     </w:t>
      </w:r>
      <w:r>
        <w:rPr>
          <w:rFonts w:eastAsia="Calibri" w:cs="Calibri" w:ascii="Calibri" w:hAnsi="Calibri"/>
          <w:w w:val="99"/>
        </w:rPr>
        <w:t>Generate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AST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from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Java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source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file,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visit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mutate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AST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for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C++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header,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implementation,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and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main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w w:val="99"/>
        </w:rPr>
        <w:t>files.</w:t>
      </w:r>
    </w:p>
    <w:p>
      <w:pPr>
        <w:pStyle w:val="Normal"/>
        <w:spacing w:before="11" w:after="0"/>
        <w:rPr>
          <w:rFonts w:ascii="Calibri" w:hAnsi="Calibri" w:eastAsia="Calibri" w:cs="Calibri"/>
          <w:w w:val="99"/>
        </w:rPr>
      </w:pPr>
      <w:r>
        <w:rPr>
          <w:rFonts w:eastAsia="Calibri" w:cs="Calibri" w:ascii="Calibri" w:hAnsi="Calibri"/>
          <w:w w:val="99"/>
        </w:rPr>
      </w:r>
    </w:p>
    <w:p>
      <w:pPr>
        <w:pStyle w:val="Normal"/>
        <w:spacing w:before="12" w:after="0"/>
        <w:ind w:left="496" w:hanging="0"/>
        <w:rPr>
          <w:rFonts w:ascii="Calibri" w:hAnsi="Calibri" w:eastAsia="Calibri" w:cs="Calibri"/>
        </w:rPr>
      </w:pPr>
      <w:r>
        <w:rPr/>
      </w:r>
    </w:p>
    <w:sectPr>
      <w:type w:val="continuous"/>
      <w:pgSz w:w="12240" w:h="15840"/>
      <w:pgMar w:left="740" w:right="740" w:header="0" w:top="720" w:footer="0" w:bottom="280" w:gutter="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LibreOffice/7.1.4.2$Windows_X86_64 LibreOffice_project/a529a4fab45b75fefc5b6226684193eb000654f6</Application>
  <AppVersion>15.0000</AppVersion>
  <Pages>1</Pages>
  <Words>454</Words>
  <Characters>2548</Characters>
  <CharactersWithSpaces>3498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2020-04-11T01:42:00Z</dcterms:created>
  <dc:creator>Paul Merritt</dc:creator>
  <dc:description/>
  <dc:language>en-US</dc:language>
  <cp:lastModifiedBy/>
  <cp:lastPrinted>2019-03-02T05:13:00Z</cp:lastPrinted>
  <dcterms:modified xsi:type="dcterms:W3CDTF">2021-07-11T19:33:52Z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